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E7" w:rsidRPr="00CD411B" w:rsidRDefault="005C0960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100330</wp:posOffset>
            </wp:positionV>
            <wp:extent cx="1389380" cy="818515"/>
            <wp:effectExtent l="0" t="0" r="0" b="635"/>
            <wp:wrapSquare wrapText="bothSides"/>
            <wp:docPr id="2" name="Picture 4" descr="C:\Users\manish_kumar102\Desktop\Special_ProgHTML5_Blk_250x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ish_kumar102\Desktop\Special_ProgHTML5_Blk_250x1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" t="9262" r="6874" b="1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3818255</wp:posOffset>
            </wp:positionH>
            <wp:positionV relativeFrom="paragraph">
              <wp:posOffset>218440</wp:posOffset>
            </wp:positionV>
            <wp:extent cx="1371600" cy="700405"/>
            <wp:effectExtent l="0" t="0" r="0" b="4445"/>
            <wp:wrapSquare wrapText="bothSides"/>
            <wp:docPr id="1" name="Picture 3" descr="C:\Users\manish_kumar102\Desktop\MC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sh_kumar102\Desktop\MC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</w:t>
      </w:r>
      <w:r w:rsidR="00B03DA8">
        <w:rPr>
          <w:rFonts w:ascii="Garamond" w:hAnsi="Garamond" w:cs="Garamond"/>
          <w:b/>
          <w:color w:val="000000"/>
          <w:sz w:val="32"/>
          <w:szCs w:val="32"/>
        </w:rPr>
        <w:t>Manish Kumar</w:t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                   </w:t>
      </w:r>
      <w:r w:rsidR="00B174E7">
        <w:rPr>
          <w:rFonts w:ascii="Garamond" w:hAnsi="Garamond" w:cs="Garamond"/>
          <w:b/>
          <w:color w:val="000000"/>
          <w:sz w:val="32"/>
          <w:szCs w:val="32"/>
        </w:rPr>
        <w:t xml:space="preserve"> </w:t>
      </w:r>
    </w:p>
    <w:tbl>
      <w:tblPr>
        <w:tblpPr w:leftFromText="180" w:rightFromText="180" w:vertAnchor="text" w:horzAnchor="page" w:tblpX="1453" w:tblpY="1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6"/>
      </w:tblGrid>
      <w:tr w:rsidR="002A472E" w:rsidRPr="002A472E" w:rsidTr="00B03DA8">
        <w:trPr>
          <w:trHeight w:val="1573"/>
        </w:trPr>
        <w:tc>
          <w:tcPr>
            <w:tcW w:w="1962" w:type="dxa"/>
          </w:tcPr>
          <w:p w:rsidR="002A472E" w:rsidRPr="002A472E" w:rsidRDefault="005C0960" w:rsidP="00B03DA8">
            <w:pPr>
              <w:spacing w:after="120"/>
              <w:jc w:val="both"/>
              <w:rPr>
                <w:color w:val="000000"/>
              </w:rPr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0" distR="0">
                  <wp:extent cx="1143000" cy="1200150"/>
                  <wp:effectExtent l="0" t="0" r="0" b="0"/>
                  <wp:docPr id="47" name="Picture 47" descr="D:\Manish\Forms\iii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Manish\Forms\iii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F89" w:rsidRDefault="002A472E" w:rsidP="002A472E">
      <w:pPr>
        <w:spacing w:after="120"/>
        <w:ind w:left="8640" w:firstLine="720"/>
        <w:rPr>
          <w:color w:val="000000"/>
        </w:rPr>
      </w:pPr>
      <w:r>
        <w:rPr>
          <w:color w:val="000000"/>
        </w:rPr>
        <w:t xml:space="preserve">                      </w:t>
      </w:r>
      <w:r w:rsidR="00B174E7" w:rsidRPr="00CD411B">
        <w:rPr>
          <w:color w:val="000000"/>
        </w:rPr>
        <w:t xml:space="preserve"> </w:t>
      </w:r>
    </w:p>
    <w:p w:rsidR="00BE2F89" w:rsidRDefault="00BE2F89" w:rsidP="002A472E">
      <w:pPr>
        <w:spacing w:after="120"/>
        <w:ind w:left="8640" w:firstLine="720"/>
        <w:rPr>
          <w:color w:val="000000"/>
        </w:rPr>
      </w:pPr>
    </w:p>
    <w:p w:rsidR="00BE2F89" w:rsidRDefault="00BE2F89" w:rsidP="007A5D50">
      <w:pPr>
        <w:spacing w:after="120"/>
        <w:rPr>
          <w:color w:val="000000"/>
        </w:rPr>
      </w:pPr>
    </w:p>
    <w:p w:rsidR="008731CD" w:rsidRDefault="00B03DA8" w:rsidP="00BE2F89">
      <w:pPr>
        <w:spacing w:after="120"/>
        <w:rPr>
          <w:color w:val="000000"/>
        </w:rPr>
      </w:pPr>
      <w:r>
        <w:rPr>
          <w:color w:val="000000"/>
        </w:rPr>
        <w:t>Contact: +91-8899503807</w:t>
      </w:r>
    </w:p>
    <w:p w:rsidR="00B174E7" w:rsidRDefault="008731CD" w:rsidP="00BE2F89">
      <w:pPr>
        <w:spacing w:after="120"/>
        <w:rPr>
          <w:color w:val="000000"/>
        </w:rPr>
      </w:pPr>
      <w:r>
        <w:rPr>
          <w:color w:val="000000"/>
        </w:rPr>
        <w:t>E-Mail: manishjanky@gmail.com</w:t>
      </w:r>
      <w:r w:rsidR="00B174E7" w:rsidRPr="00CD411B">
        <w:rPr>
          <w:color w:val="000000"/>
        </w:rPr>
        <w:t xml:space="preserve">  </w:t>
      </w:r>
    </w:p>
    <w:p w:rsidR="00B174E7" w:rsidRPr="00BE2F89" w:rsidRDefault="002A472E" w:rsidP="00B174E7">
      <w:pPr>
        <w:spacing w:after="120"/>
        <w:rPr>
          <w:color w:val="000000"/>
        </w:rPr>
      </w:pPr>
      <w:r w:rsidRPr="002A472E">
        <w:rPr>
          <w:color w:val="000000"/>
        </w:rPr>
        <w:t xml:space="preserve"> </w:t>
      </w:r>
      <w:r w:rsidR="005C0960">
        <w:rPr>
          <w:noProof/>
          <w:lang w:eastAsia="en-US"/>
        </w:rPr>
        <w:drawing>
          <wp:inline distT="0" distB="0" distL="0" distR="0">
            <wp:extent cx="276225" cy="276225"/>
            <wp:effectExtent l="0" t="0" r="9525" b="9525"/>
            <wp:docPr id="130" name="Picture 130" descr="circle, color, linkedin ic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ircle, color, linkedin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F89">
        <w:t xml:space="preserve"> </w:t>
      </w:r>
      <w:r w:rsidR="005C0960" w:rsidRPr="00EB5C0C">
        <w:rPr>
          <w:noProof/>
          <w:lang w:eastAsia="en-US"/>
        </w:rPr>
        <w:drawing>
          <wp:inline distT="0" distB="0" distL="0" distR="0">
            <wp:extent cx="266700" cy="266700"/>
            <wp:effectExtent l="0" t="0" r="0" b="0"/>
            <wp:docPr id="129" name="Picture 129" descr="g+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g+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4E7">
        <w:tab/>
      </w:r>
      <w:r>
        <w:t xml:space="preserve">   </w:t>
      </w:r>
      <w:r w:rsidR="00B174E7">
        <w:t xml:space="preserve"> 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spacing w:before="0"/>
        <w:rPr>
          <w:rFonts w:ascii="Book Antiqua" w:hAnsi="Book Antiqua" w:cs="Book Antiqua"/>
          <w:color w:val="000000"/>
          <w:kern w:val="1"/>
        </w:rPr>
      </w:pPr>
      <w:r>
        <w:rPr>
          <w:rStyle w:val="Book"/>
          <w:color w:val="000000"/>
          <w:u w:val="none"/>
          <w:lang w:val="en-US"/>
        </w:rPr>
        <w:t>EXPERIENCE SUMMARY</w:t>
      </w:r>
    </w:p>
    <w:p w:rsidR="00263219" w:rsidRDefault="00263219">
      <w:pPr>
        <w:widowControl w:val="0"/>
        <w:jc w:val="both"/>
        <w:rPr>
          <w:rFonts w:ascii="Book Antiqua" w:hAnsi="Book Antiqua" w:cs="Book Antiqua"/>
          <w:b/>
          <w:color w:val="000000"/>
          <w:kern w:val="1"/>
          <w:sz w:val="20"/>
          <w:szCs w:val="20"/>
        </w:rPr>
      </w:pPr>
    </w:p>
    <w:p w:rsidR="00263219" w:rsidRDefault="00BE2F8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2</w:t>
      </w:r>
      <w:r w:rsidR="006E1161">
        <w:rPr>
          <w:rFonts w:ascii="Book Antiqua" w:hAnsi="Book Antiqua" w:cs="Book Antiqua"/>
          <w:b/>
          <w:color w:val="000000"/>
          <w:sz w:val="20"/>
          <w:szCs w:val="20"/>
        </w:rPr>
        <w:t>.5</w:t>
      </w:r>
      <w:r w:rsidR="00263219">
        <w:rPr>
          <w:rFonts w:ascii="Book Antiqua" w:hAnsi="Book Antiqua" w:cs="Book Antiqua"/>
          <w:b/>
          <w:color w:val="000000"/>
          <w:sz w:val="20"/>
          <w:szCs w:val="20"/>
        </w:rPr>
        <w:t xml:space="preserve"> years</w:t>
      </w:r>
      <w:r w:rsidR="00263219">
        <w:rPr>
          <w:rFonts w:ascii="Book Antiqua" w:hAnsi="Book Antiqua" w:cs="Book Antiqua"/>
          <w:color w:val="000000"/>
          <w:sz w:val="20"/>
          <w:szCs w:val="20"/>
        </w:rPr>
        <w:t xml:space="preserve"> of extensive hands-on experience in web development</w:t>
      </w:r>
      <w:r w:rsidR="004B61E0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Experienced team player with excellent communication, interpersonal skills, and ability to work independently</w:t>
      </w:r>
      <w:r w:rsidR="00BE2F89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5C0960" w:rsidRDefault="005C0960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Leading a team of 4 members for last 1.5 years.</w:t>
      </w:r>
    </w:p>
    <w:p w:rsidR="00263219" w:rsidRDefault="00B81D97" w:rsidP="00B81D97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 w:rsidRPr="00B81D97">
        <w:rPr>
          <w:rFonts w:ascii="Book Antiqua" w:hAnsi="Book Antiqua" w:cs="Book Antiqua"/>
          <w:color w:val="000000"/>
          <w:sz w:val="20"/>
          <w:szCs w:val="20"/>
        </w:rPr>
        <w:t xml:space="preserve">Possesses working experience on various technologies such as </w:t>
      </w:r>
      <w:bookmarkStart w:id="0" w:name="_GoBack"/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 xml:space="preserve">ASP.NET, JavaScript, </w:t>
      </w:r>
      <w:proofErr w:type="spellStart"/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>AngularJS</w:t>
      </w:r>
      <w:proofErr w:type="spellEnd"/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>, HTML5, CSS, Bootstrap, jQuery, Ajax, ASP.NET Web Services</w:t>
      </w:r>
      <w:bookmarkEnd w:id="0"/>
      <w:r w:rsidR="00BE2F89" w:rsidRPr="00B81D97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BE2F8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Received back to back 2</w:t>
      </w:r>
      <w:r w:rsidR="00263219">
        <w:rPr>
          <w:rFonts w:ascii="Book Antiqua" w:hAnsi="Book Antiqua" w:cs="Book Antiqua"/>
          <w:color w:val="000000"/>
          <w:sz w:val="20"/>
          <w:szCs w:val="20"/>
        </w:rPr>
        <w:t xml:space="preserve"> quarter </w:t>
      </w:r>
      <w:proofErr w:type="spellStart"/>
      <w:r>
        <w:rPr>
          <w:rFonts w:ascii="Book Antiqua" w:hAnsi="Book Antiqua" w:cs="Book Antiqua"/>
          <w:b/>
          <w:color w:val="000000"/>
          <w:sz w:val="20"/>
          <w:szCs w:val="20"/>
        </w:rPr>
        <w:t>Insta</w:t>
      </w:r>
      <w:proofErr w:type="spellEnd"/>
      <w:r w:rsidR="00263219">
        <w:rPr>
          <w:rFonts w:ascii="Book Antiqua" w:hAnsi="Book Antiqua" w:cs="Book Antiqua"/>
          <w:b/>
          <w:color w:val="000000"/>
          <w:sz w:val="20"/>
          <w:szCs w:val="20"/>
        </w:rPr>
        <w:t xml:space="preserve"> Awards</w:t>
      </w:r>
      <w:r w:rsidR="00263219">
        <w:rPr>
          <w:rFonts w:ascii="Book Antiqua" w:hAnsi="Book Antiqua" w:cs="Book Antiqua"/>
          <w:color w:val="000000"/>
          <w:sz w:val="20"/>
          <w:szCs w:val="20"/>
        </w:rPr>
        <w:t xml:space="preserve"> from the company</w:t>
      </w:r>
      <w:r w:rsidR="005C0960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EDUCATIONAL QUALIFICATIONS</w:t>
      </w:r>
    </w:p>
    <w:p w:rsidR="00263219" w:rsidRDefault="0026321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1103D" w:rsidRPr="00B174E7" w:rsidRDefault="00263219" w:rsidP="0061103D">
      <w:pPr>
        <w:pStyle w:val="Header"/>
        <w:numPr>
          <w:ilvl w:val="0"/>
          <w:numId w:val="3"/>
        </w:numPr>
        <w:jc w:val="both"/>
        <w:rPr>
          <w:rStyle w:val="Book"/>
          <w:color w:val="000000"/>
          <w:lang w:val="en-US"/>
        </w:rPr>
      </w:pP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Bachelor of </w:t>
      </w:r>
      <w:r w:rsidR="00BD3AF5">
        <w:rPr>
          <w:rFonts w:ascii="Book Antiqua" w:hAnsi="Book Antiqua" w:cs="Book Antiqua"/>
          <w:color w:val="000000"/>
          <w:sz w:val="20"/>
          <w:szCs w:val="20"/>
        </w:rPr>
        <w:t>Technology</w:t>
      </w: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, </w:t>
      </w:r>
      <w:r w:rsidR="00CD03F1">
        <w:rPr>
          <w:rFonts w:ascii="Book Antiqua" w:hAnsi="Book Antiqua" w:cs="Book Antiqua"/>
          <w:color w:val="000000"/>
          <w:sz w:val="20"/>
          <w:szCs w:val="20"/>
        </w:rPr>
        <w:t>UPTU Lucknow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TECHNICAL SKILLS</w:t>
      </w:r>
    </w:p>
    <w:p w:rsidR="00263219" w:rsidRDefault="00263219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7595"/>
      </w:tblGrid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Languages/ Web Development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>
              <w:rPr>
                <w:rFonts w:ascii="Book Antiqua" w:hAnsi="Book Antiqua" w:cs="Book Antiqua"/>
                <w:b/>
                <w:color w:val="000000"/>
                <w:sz w:val="20"/>
                <w:szCs w:val="20"/>
              </w:rPr>
              <w:t>ASP .NET</w:t>
            </w: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, Web Services,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 WCF,</w:t>
            </w: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 xml:space="preserve">  MS SQL Server, JavaScript, jQuery, </w:t>
            </w:r>
            <w:proofErr w:type="spellStart"/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AngularJS</w:t>
            </w:r>
            <w:proofErr w:type="spellEnd"/>
            <w:r>
              <w:rPr>
                <w:rFonts w:ascii="Book Antiqua" w:hAnsi="Book Antiqua" w:cs="Book Antiqua"/>
                <w:b/>
                <w:sz w:val="20"/>
                <w:szCs w:val="20"/>
              </w:rPr>
              <w:t>, HTML5, Bootstrap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Databases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MS SQL Server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Tools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Visual Studio, SQL Server Management Studio</w:t>
            </w:r>
          </w:p>
        </w:tc>
      </w:tr>
    </w:tbl>
    <w:p w:rsidR="005C0960" w:rsidRDefault="005C0960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p w:rsidR="005C0960" w:rsidRDefault="005C0960" w:rsidP="005C0960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CERTIFICATIONS</w:t>
      </w:r>
    </w:p>
    <w:p w:rsidR="005C0960" w:rsidRDefault="005C0960" w:rsidP="005C0960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5C0960" w:rsidRDefault="005C0960" w:rsidP="005C0960">
      <w:pPr>
        <w:jc w:val="both"/>
        <w:rPr>
          <w:noProof/>
          <w:lang w:eastAsia="en-US"/>
        </w:rPr>
      </w:pPr>
      <w:r w:rsidRPr="00FB73DC">
        <w:rPr>
          <w:noProof/>
          <w:lang w:eastAsia="en-US"/>
        </w:rPr>
        <w:drawing>
          <wp:inline distT="0" distB="0" distL="0" distR="0">
            <wp:extent cx="952500" cy="238125"/>
            <wp:effectExtent l="0" t="0" r="0" b="9525"/>
            <wp:docPr id="141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Programming in HTML5 with JavaScript and CSS3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No:- 70-480</w:t>
      </w:r>
    </w:p>
    <w:p w:rsidR="005C0960" w:rsidRP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Querying</w:t>
      </w:r>
      <w:r w:rsidRPr="005C0960">
        <w:rPr>
          <w:b/>
          <w:lang w:val="en"/>
        </w:rPr>
        <w:t xml:space="preserve"> Microsoft SQL Server 2012/2014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No:- 70-461</w:t>
      </w:r>
    </w:p>
    <w:p w:rsidR="005C0960" w:rsidRDefault="005C0960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p w:rsidR="00263219" w:rsidRDefault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 xml:space="preserve">PROFESSIONAL </w:t>
      </w:r>
      <w:r w:rsidR="00263219">
        <w:rPr>
          <w:rStyle w:val="Book"/>
          <w:color w:val="000000"/>
          <w:u w:val="none"/>
          <w:lang w:val="en-US"/>
        </w:rPr>
        <w:t>EXPERIENCE</w:t>
      </w:r>
    </w:p>
    <w:p w:rsidR="00263219" w:rsidRDefault="00263219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E1161" w:rsidRDefault="006E1161" w:rsidP="006E1161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Infosys</w:t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July’2014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to Present</w:t>
      </w:r>
    </w:p>
    <w:p w:rsidR="00263219" w:rsidRPr="00BE2F89" w:rsidRDefault="006E1161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Designation: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System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Engineer</w:t>
      </w:r>
    </w:p>
    <w:p w:rsidR="002A472E" w:rsidRDefault="002A472E" w:rsidP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PROJECT EXPERIENCE</w:t>
      </w:r>
    </w:p>
    <w:p w:rsidR="002A472E" w:rsidRDefault="002A472E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Quality Dashboard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 xml:space="preserve"> November 2014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-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Sepetember 2015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lastRenderedPageBreak/>
        <w:t>Description:</w:t>
      </w:r>
    </w:p>
    <w:p w:rsidR="00BE2F89" w:rsidRPr="00BE2F89" w:rsidRDefault="00263219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for </w:t>
      </w:r>
      <w:r w:rsidR="00BE2F89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monitoring the quality of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various layers of an application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 </w:t>
      </w:r>
    </w:p>
    <w:p w:rsidR="00263219" w:rsidRDefault="00BE2F89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It provides all the information required by the quality team in a single nutshell.</w:t>
      </w:r>
    </w:p>
    <w:p w:rsidR="00263219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This reduced the extensive mail chains for getting the complete information.</w:t>
      </w:r>
    </w:p>
    <w:p w:rsidR="00180641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Was also awarded as the best POC in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AutoThon</w:t>
      </w:r>
      <w:proofErr w:type="spellEnd"/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(A Infosys wide event).</w:t>
      </w:r>
    </w:p>
    <w:p w:rsidR="00180641" w:rsidRDefault="00180641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Developing </w:t>
      </w:r>
      <w:r w:rsidR="00E1022F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modules,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coordinating with team members, taking requirements from client.</w:t>
      </w:r>
    </w:p>
    <w:p w:rsidR="008731CD" w:rsidRPr="005C0960" w:rsidRDefault="00263219" w:rsidP="005C096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MS SQL Server, Ajax, jQuery,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Ang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ularJS</w:t>
      </w:r>
      <w:proofErr w:type="spellEnd"/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, Web Services, HTML, CSS</w:t>
      </w:r>
    </w:p>
    <w:p w:rsidR="008731CD" w:rsidRDefault="008731CD" w:rsidP="008731CD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8731CD" w:rsidRPr="008731CD" w:rsidRDefault="008731CD" w:rsidP="008731CD">
      <w:pPr>
        <w:pStyle w:val="ListContents"/>
        <w:ind w:left="0"/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StoneSoup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Project Date: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April October 2015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-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Present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Developer/ 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263219" w:rsidRPr="00180641" w:rsidRDefault="00263219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based application that allows users to add, 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edit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publish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engineering data </w:t>
      </w:r>
    </w:p>
    <w:p w:rsidR="00180641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It provides Customizable Configurations to different groups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</w:p>
    <w:p w:rsidR="00180641" w:rsidRDefault="00180641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Allows saving custom configuration locally/on the server.</w:t>
      </w:r>
    </w:p>
    <w:p w:rsidR="00461F92" w:rsidRPr="00180641" w:rsidRDefault="009F118A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Data generated from Stone Soup 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>helps in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 validations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automate repetitive design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engineering 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activities. </w:t>
      </w:r>
    </w:p>
    <w:p w:rsidR="00263219" w:rsidRPr="00180641" w:rsidRDefault="00180641" w:rsidP="0018064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360" w:hanging="360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F36706" w:rsidRP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Application</w:t>
      </w:r>
      <w:r w:rsidR="00F36706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CC4EA4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 requirements</w:t>
      </w:r>
      <w:r w:rsid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gathering</w:t>
      </w:r>
      <w:r w:rsidR="002E1BC7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 team management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WCF,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MSSQL, Ajax, jQuery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, HTML, CSS, </w:t>
      </w:r>
      <w:proofErr w:type="spellStart"/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FabricJS</w:t>
      </w:r>
      <w:proofErr w:type="spellEnd"/>
    </w:p>
    <w:p w:rsidR="00263219" w:rsidRDefault="00263219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Skill Management System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November 2016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-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Present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</w:t>
      </w:r>
      <w:r w:rsidR="008731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8731CD" w:rsidRDefault="00263219" w:rsidP="003E21BE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which helps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users to find people having skills matching their requirements based of their proficiency level.</w:t>
      </w:r>
    </w:p>
    <w:p w:rsidR="008731CD" w:rsidRDefault="008731CD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Helps in keeping track of skills of all team members.</w:t>
      </w:r>
    </w:p>
    <w:p w:rsidR="008731CD" w:rsidRDefault="008731CD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Provides user a summary of their skills in comparison to other users.</w:t>
      </w:r>
    </w:p>
    <w:p w:rsidR="00263219" w:rsidRDefault="00263219" w:rsidP="008731CD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Developing modules, taking requirements from the client.</w:t>
      </w:r>
    </w:p>
    <w:p w:rsidR="00263219" w:rsidRPr="005C0960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</w:t>
      </w:r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proofErr w:type="spellStart"/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>AngularJS</w:t>
      </w:r>
      <w:proofErr w:type="spellEnd"/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>, Web Services, HTML, CSS</w:t>
      </w:r>
    </w:p>
    <w:sectPr w:rsidR="00263219" w:rsidRPr="005C0960" w:rsidSect="00630826">
      <w:headerReference w:type="default" r:id="rId15"/>
      <w:footerReference w:type="default" r:id="rId16"/>
      <w:pgSz w:w="12240" w:h="15840"/>
      <w:pgMar w:top="776" w:right="1008" w:bottom="776" w:left="1020" w:header="0" w:footer="28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637" w:rsidRDefault="00311637">
      <w:r>
        <w:separator/>
      </w:r>
    </w:p>
  </w:endnote>
  <w:endnote w:type="continuationSeparator" w:id="0">
    <w:p w:rsidR="00311637" w:rsidRDefault="0031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219" w:rsidRDefault="00263219">
    <w:pPr>
      <w:pStyle w:val="Footer"/>
      <w:tabs>
        <w:tab w:val="right" w:pos="-4500"/>
        <w:tab w:val="right" w:pos="10224"/>
      </w:tabs>
    </w:pPr>
    <w:r>
      <w:rPr>
        <w:rFonts w:ascii="Book Antiqua" w:hAnsi="Book Antiqua" w:cs="Book Antiqua"/>
        <w:bCs/>
        <w:sz w:val="20"/>
        <w:szCs w:val="20"/>
        <w:lang w:val="pt-PT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A470D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637" w:rsidRDefault="00311637">
      <w:r>
        <w:separator/>
      </w:r>
    </w:p>
  </w:footnote>
  <w:footnote w:type="continuationSeparator" w:id="0">
    <w:p w:rsidR="00311637" w:rsidRDefault="00311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219" w:rsidRPr="00D3651E" w:rsidRDefault="00D3651E" w:rsidP="00D3651E">
    <w:pPr>
      <w:pStyle w:val="Header"/>
    </w:pPr>
    <w:r>
      <w:tab/>
    </w:r>
    <w:r w:rsidR="00EB5C0C">
      <w:t xml:space="preserve"> </w:t>
    </w:r>
    <w:r w:rsidR="00EB5C0C">
      <w:tab/>
    </w:r>
    <w:r w:rsidR="00EB5C0C">
      <w:tab/>
    </w:r>
    <w:r w:rsidR="00EB5C0C">
      <w:tab/>
    </w:r>
    <w:r w:rsidR="00EB5C0C">
      <w:tab/>
    </w:r>
    <w:r w:rsidR="00EB5C0C">
      <w:tab/>
    </w:r>
    <w:r w:rsidR="00E1022F">
      <w:t xml:space="preserve">        </w:t>
    </w:r>
    <w:r w:rsidR="00E1022F">
      <w:tab/>
    </w:r>
    <w:r w:rsidR="00E1022F">
      <w:tab/>
    </w:r>
    <w:r w:rsidR="00E1022F">
      <w:tab/>
    </w:r>
    <w:r w:rsidR="00E1022F">
      <w:tab/>
    </w:r>
    <w:r w:rsidR="00E1022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color w:val="808080"/>
        <w:sz w:val="12"/>
        <w:szCs w:val="12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lang w:val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216"/>
        </w:tabs>
        <w:ind w:left="432" w:hanging="216"/>
      </w:pPr>
      <w:rPr>
        <w:rFonts w:ascii="Courier New" w:hAnsi="Courier New" w:cs="Symbol" w:hint="default"/>
        <w:color w:val="000000"/>
        <w:sz w:val="20"/>
        <w:szCs w:val="20"/>
      </w:rPr>
    </w:lvl>
  </w:abstractNum>
  <w:abstractNum w:abstractNumId="5" w15:restartNumberingAfterBreak="0">
    <w:nsid w:val="074338B3"/>
    <w:multiLevelType w:val="hybridMultilevel"/>
    <w:tmpl w:val="AF889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702BE"/>
    <w:multiLevelType w:val="hybridMultilevel"/>
    <w:tmpl w:val="E64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A49F3"/>
    <w:multiLevelType w:val="hybridMultilevel"/>
    <w:tmpl w:val="62E0A41E"/>
    <w:lvl w:ilvl="0" w:tplc="B82026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C50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283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6DB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4FB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2C0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24B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D6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292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06260"/>
    <w:multiLevelType w:val="hybridMultilevel"/>
    <w:tmpl w:val="A9B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06B7B"/>
    <w:multiLevelType w:val="hybridMultilevel"/>
    <w:tmpl w:val="4A9CA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55F5C"/>
    <w:multiLevelType w:val="hybridMultilevel"/>
    <w:tmpl w:val="3A5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C8"/>
    <w:rsid w:val="0006681B"/>
    <w:rsid w:val="00180641"/>
    <w:rsid w:val="00263219"/>
    <w:rsid w:val="00273B77"/>
    <w:rsid w:val="002A472E"/>
    <w:rsid w:val="002E1BC7"/>
    <w:rsid w:val="00305789"/>
    <w:rsid w:val="00311637"/>
    <w:rsid w:val="0032532C"/>
    <w:rsid w:val="004161B0"/>
    <w:rsid w:val="00461F92"/>
    <w:rsid w:val="0046455D"/>
    <w:rsid w:val="00477DC8"/>
    <w:rsid w:val="004A1455"/>
    <w:rsid w:val="004B61E0"/>
    <w:rsid w:val="005658FD"/>
    <w:rsid w:val="005C0960"/>
    <w:rsid w:val="005F23A7"/>
    <w:rsid w:val="0061103D"/>
    <w:rsid w:val="00630826"/>
    <w:rsid w:val="006D6111"/>
    <w:rsid w:val="006E1161"/>
    <w:rsid w:val="0075688C"/>
    <w:rsid w:val="007A3EF8"/>
    <w:rsid w:val="007A5D50"/>
    <w:rsid w:val="008731CD"/>
    <w:rsid w:val="00891F6A"/>
    <w:rsid w:val="008B72C4"/>
    <w:rsid w:val="009A470D"/>
    <w:rsid w:val="009F118A"/>
    <w:rsid w:val="00B03DA8"/>
    <w:rsid w:val="00B127E8"/>
    <w:rsid w:val="00B174E7"/>
    <w:rsid w:val="00B22297"/>
    <w:rsid w:val="00B81D97"/>
    <w:rsid w:val="00BD3AF5"/>
    <w:rsid w:val="00BE2F89"/>
    <w:rsid w:val="00BF193F"/>
    <w:rsid w:val="00CB348B"/>
    <w:rsid w:val="00CC4EA4"/>
    <w:rsid w:val="00CD03F1"/>
    <w:rsid w:val="00CD411B"/>
    <w:rsid w:val="00D3651E"/>
    <w:rsid w:val="00DF30AE"/>
    <w:rsid w:val="00E0419C"/>
    <w:rsid w:val="00E1022F"/>
    <w:rsid w:val="00E22725"/>
    <w:rsid w:val="00EA0042"/>
    <w:rsid w:val="00EB5C0C"/>
    <w:rsid w:val="00EE002D"/>
    <w:rsid w:val="00F36706"/>
    <w:rsid w:val="00F926CC"/>
    <w:rsid w:val="00FB7FBB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478EAD3-C8AE-4A6A-B059-5FD5C6C2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clear" w:color="auto" w:fill="E5E5E5"/>
      <w:spacing w:before="240"/>
      <w:jc w:val="both"/>
      <w:outlineLvl w:val="4"/>
    </w:pPr>
    <w:rPr>
      <w:rFonts w:ascii="Antique Olive" w:hAnsi="Antique Olive" w:cs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 w:hint="default"/>
      <w:b w:val="0"/>
      <w:i w:val="0"/>
      <w:color w:val="808080"/>
      <w:sz w:val="12"/>
      <w:szCs w:val="12"/>
      <w:lang w:val="en-US"/>
    </w:rPr>
  </w:style>
  <w:style w:type="character" w:customStyle="1" w:styleId="WW8Num4z0">
    <w:name w:val="WW8Num4z0"/>
    <w:rPr>
      <w:rFonts w:ascii="Symbol" w:hAnsi="Symbol" w:cs="Symbol" w:hint="default"/>
      <w:color w:val="000000"/>
      <w:sz w:val="20"/>
      <w:szCs w:val="20"/>
      <w:lang w:val="en-US"/>
    </w:rPr>
  </w:style>
  <w:style w:type="character" w:customStyle="1" w:styleId="WW8Num5z0">
    <w:name w:val="WW8Num5z0"/>
    <w:rPr>
      <w:rFonts w:ascii="Symbol" w:hAnsi="Symbol" w:cs="Symbol" w:hint="default"/>
      <w:color w:val="000000"/>
      <w:sz w:val="20"/>
      <w:szCs w:val="20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Courier New" w:hAnsi="Courier New" w:cs="Courier New" w:hint="default"/>
      <w:b w:val="0"/>
      <w:i w:val="0"/>
      <w:color w:val="auto"/>
      <w:spacing w:val="0"/>
      <w:sz w:val="20"/>
      <w:szCs w:val="20"/>
    </w:rPr>
  </w:style>
  <w:style w:type="character" w:customStyle="1" w:styleId="WW8Num6z1">
    <w:name w:val="WW8Num6z1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Book">
    <w:name w:val="Book"/>
    <w:rPr>
      <w:rFonts w:ascii="Book Antiqua" w:hAnsi="Book Antiqua" w:cs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Verdana" w:hAnsi="Verdana" w:cs="Verdana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odyTextIndent">
    <w:name w:val="Body Text Indent"/>
    <w:basedOn w:val="Normal"/>
    <w:pPr>
      <w:spacing w:before="40" w:after="120"/>
      <w:ind w:left="360"/>
    </w:pPr>
    <w:rPr>
      <w:rFonts w:ascii="Arial" w:hAnsi="Arial" w:cs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Heading-5">
    <w:name w:val="Heading - 5"/>
    <w:basedOn w:val="Heading3"/>
    <w:pPr>
      <w:keepNext w:val="0"/>
      <w:numPr>
        <w:ilvl w:val="0"/>
        <w:numId w:val="0"/>
      </w:numPr>
      <w:suppressAutoHyphens w:val="0"/>
      <w:spacing w:before="20" w:after="160" w:line="220" w:lineRule="exact"/>
    </w:pPr>
    <w:rPr>
      <w:rFonts w:ascii="Tahoma" w:hAnsi="Tahoma"/>
      <w:bCs w:val="0"/>
      <w:spacing w:val="14"/>
      <w:sz w:val="16"/>
      <w:szCs w:val="16"/>
    </w:rPr>
  </w:style>
  <w:style w:type="paragraph" w:customStyle="1" w:styleId="Bullets">
    <w:name w:val="Bullets"/>
    <w:basedOn w:val="Normal"/>
    <w:pPr>
      <w:numPr>
        <w:numId w:val="2"/>
      </w:numPr>
      <w:suppressAutoHyphens w:val="0"/>
      <w:spacing w:before="40" w:after="12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ListHeading">
    <w:name w:val="List Heading"/>
    <w:basedOn w:val="Normal"/>
    <w:next w:val="ListContents"/>
    <w:pPr>
      <w:suppressAutoHyphens w:val="0"/>
      <w:ind w:left="216"/>
    </w:pPr>
    <w:rPr>
      <w:rFonts w:ascii="Tahoma" w:hAnsi="Tahoma" w:cs="Tahoma"/>
      <w:spacing w:val="10"/>
      <w:sz w:val="16"/>
      <w:szCs w:val="16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A47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anishjanky@gmail.com?subject=Hi%20thanks%20for%20showing%20interest%20in%20my%20prof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in.linkedin.com/in/manishjank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sume\Temp\Synechron_Candidate_Template_0v3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Synechron_Candidate_Template_0v3.4.dot</Template>
  <TotalTime>8425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Sharma</vt:lpstr>
    </vt:vector>
  </TitlesOfParts>
  <Company/>
  <LinksUpToDate>false</LinksUpToDate>
  <CharactersWithSpaces>2888</CharactersWithSpaces>
  <SharedDoc>false</SharedDoc>
  <HLinks>
    <vt:vector size="78" baseType="variant">
      <vt:variant>
        <vt:i4>2687083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https://en.wikipedia.org/wiki/Sales</vt:lpwstr>
      </vt:variant>
      <vt:variant>
        <vt:lpwstr/>
      </vt:variant>
      <vt:variant>
        <vt:i4>2097258</vt:i4>
      </vt:variant>
      <vt:variant>
        <vt:i4>45</vt:i4>
      </vt:variant>
      <vt:variant>
        <vt:i4>0</vt:i4>
      </vt:variant>
      <vt:variant>
        <vt:i4>5</vt:i4>
      </vt:variant>
      <vt:variant>
        <vt:lpwstr>https://en.wikipedia.org/wiki/Inventory</vt:lpwstr>
      </vt:variant>
      <vt:variant>
        <vt:lpwstr/>
      </vt:variant>
      <vt:variant>
        <vt:i4>2162692</vt:i4>
      </vt:variant>
      <vt:variant>
        <vt:i4>42</vt:i4>
      </vt:variant>
      <vt:variant>
        <vt:i4>0</vt:i4>
      </vt:variant>
      <vt:variant>
        <vt:i4>5</vt:i4>
      </vt:variant>
      <vt:variant>
        <vt:lpwstr>mailto:contact@sharma-varun.com?subject=Hi%20thanks%20for%20showing%20interest%20in%20my%20profile</vt:lpwstr>
      </vt:variant>
      <vt:variant>
        <vt:lpwstr/>
      </vt:variant>
      <vt:variant>
        <vt:i4>917512</vt:i4>
      </vt:variant>
      <vt:variant>
        <vt:i4>39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5439498</vt:i4>
      </vt:variant>
      <vt:variant>
        <vt:i4>36</vt:i4>
      </vt:variant>
      <vt:variant>
        <vt:i4>0</vt:i4>
      </vt:variant>
      <vt:variant>
        <vt:i4>5</vt:i4>
      </vt:variant>
      <vt:variant>
        <vt:lpwstr>https://twitter.com/vanisharma89</vt:lpwstr>
      </vt:variant>
      <vt:variant>
        <vt:lpwstr/>
      </vt:variant>
      <vt:variant>
        <vt:i4>3997823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5374047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https://www.linkedin.com/in/varunsharma14</vt:lpwstr>
      </vt:variant>
      <vt:variant>
        <vt:lpwstr/>
      </vt:variant>
      <vt:variant>
        <vt:i4>2555940</vt:i4>
      </vt:variant>
      <vt:variant>
        <vt:i4>21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15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  <vt:variant>
        <vt:i4>917512</vt:i4>
      </vt:variant>
      <vt:variant>
        <vt:i4>12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2555940</vt:i4>
      </vt:variant>
      <vt:variant>
        <vt:i4>3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0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Sharma</dc:title>
  <dc:subject/>
  <dc:creator>Varun Sharma</dc:creator>
  <cp:keywords/>
  <cp:lastModifiedBy>Manish Kumar102</cp:lastModifiedBy>
  <cp:revision>32</cp:revision>
  <cp:lastPrinted>2016-05-16T17:56:00Z</cp:lastPrinted>
  <dcterms:created xsi:type="dcterms:W3CDTF">2016-11-26T05:44:00Z</dcterms:created>
  <dcterms:modified xsi:type="dcterms:W3CDTF">2016-12-27T05:09:00Z</dcterms:modified>
</cp:coreProperties>
</file>