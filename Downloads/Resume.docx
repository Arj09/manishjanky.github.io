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E7" w:rsidRPr="00CD411B" w:rsidRDefault="005C0960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100330</wp:posOffset>
            </wp:positionV>
            <wp:extent cx="1389380" cy="818515"/>
            <wp:effectExtent l="0" t="0" r="0" b="635"/>
            <wp:wrapSquare wrapText="bothSides"/>
            <wp:docPr id="2" name="Picture 4" descr="C:\Users\manish_kumar102\Desktop\Special_ProgHTML5_Blk_250x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ish_kumar102\Desktop\Special_ProgHTML5_Blk_250x1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9262" r="6874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218440</wp:posOffset>
            </wp:positionV>
            <wp:extent cx="1371600" cy="700405"/>
            <wp:effectExtent l="0" t="0" r="0" b="4445"/>
            <wp:wrapSquare wrapText="bothSides"/>
            <wp:docPr id="1" name="Picture 3" descr="C:\Users\manish_kumar102\Desktop\MC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ish_kumar102\Desktop\MC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</w:t>
      </w:r>
      <w:r w:rsidR="00B03DA8">
        <w:rPr>
          <w:rFonts w:ascii="Garamond" w:hAnsi="Garamond" w:cs="Garamond"/>
          <w:b/>
          <w:color w:val="000000"/>
          <w:sz w:val="32"/>
          <w:szCs w:val="32"/>
        </w:rPr>
        <w:t>Manish Kumar</w:t>
      </w:r>
      <w:r w:rsidR="002A472E">
        <w:rPr>
          <w:rFonts w:ascii="Garamond" w:hAnsi="Garamond" w:cs="Garamond"/>
          <w:b/>
          <w:color w:val="000000"/>
          <w:sz w:val="32"/>
          <w:szCs w:val="32"/>
        </w:rPr>
        <w:t xml:space="preserve">                      </w:t>
      </w:r>
      <w:r w:rsidR="00B174E7">
        <w:rPr>
          <w:rFonts w:ascii="Garamond" w:hAnsi="Garamond" w:cs="Garamond"/>
          <w:b/>
          <w:color w:val="000000"/>
          <w:sz w:val="32"/>
          <w:szCs w:val="32"/>
        </w:rPr>
        <w:t xml:space="preserve"> </w:t>
      </w:r>
    </w:p>
    <w:tbl>
      <w:tblPr>
        <w:tblpPr w:leftFromText="180" w:rightFromText="180" w:vertAnchor="text" w:horzAnchor="page" w:tblpX="1453" w:tblpY="1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6"/>
      </w:tblGrid>
      <w:tr w:rsidR="002A472E" w:rsidRPr="002A472E" w:rsidTr="00B03DA8">
        <w:trPr>
          <w:trHeight w:val="1573"/>
        </w:trPr>
        <w:tc>
          <w:tcPr>
            <w:tcW w:w="1962" w:type="dxa"/>
          </w:tcPr>
          <w:p w:rsidR="002A472E" w:rsidRPr="002A472E" w:rsidRDefault="005C0960" w:rsidP="00B03DA8">
            <w:pPr>
              <w:spacing w:after="120"/>
              <w:jc w:val="both"/>
              <w:rPr>
                <w:color w:val="000000"/>
              </w:rPr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0" distR="0">
                  <wp:extent cx="1143000" cy="1200150"/>
                  <wp:effectExtent l="0" t="0" r="0" b="0"/>
                  <wp:docPr id="47" name="Picture 47" descr="D:\Manish\Forms\ii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Manish\Forms\ii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F89" w:rsidRDefault="002A472E" w:rsidP="002A472E">
      <w:pPr>
        <w:spacing w:after="120"/>
        <w:ind w:left="8640" w:firstLine="720"/>
        <w:rPr>
          <w:color w:val="000000"/>
        </w:rPr>
      </w:pPr>
      <w:r>
        <w:rPr>
          <w:color w:val="000000"/>
        </w:rPr>
        <w:t xml:space="preserve">                      </w:t>
      </w:r>
      <w:r w:rsidR="00B174E7" w:rsidRPr="00CD411B">
        <w:rPr>
          <w:color w:val="000000"/>
        </w:rPr>
        <w:t xml:space="preserve"> </w:t>
      </w:r>
    </w:p>
    <w:p w:rsidR="00BE2F89" w:rsidRDefault="00BE2F89" w:rsidP="002A472E">
      <w:pPr>
        <w:spacing w:after="120"/>
        <w:ind w:left="8640" w:firstLine="720"/>
        <w:rPr>
          <w:color w:val="000000"/>
        </w:rPr>
      </w:pPr>
    </w:p>
    <w:p w:rsidR="00BE2F89" w:rsidRDefault="00BE2F89" w:rsidP="007A5D50">
      <w:pPr>
        <w:spacing w:after="120"/>
        <w:rPr>
          <w:color w:val="000000"/>
        </w:rPr>
      </w:pPr>
    </w:p>
    <w:p w:rsidR="008731CD" w:rsidRDefault="00B03DA8" w:rsidP="00BE2F89">
      <w:pPr>
        <w:spacing w:after="120"/>
        <w:rPr>
          <w:color w:val="000000"/>
        </w:rPr>
      </w:pPr>
      <w:r>
        <w:rPr>
          <w:color w:val="000000"/>
        </w:rPr>
        <w:t>Contact: +91-8899503807</w:t>
      </w:r>
    </w:p>
    <w:p w:rsidR="00B174E7" w:rsidRDefault="008731CD" w:rsidP="00BE2F89">
      <w:pPr>
        <w:spacing w:after="120"/>
        <w:rPr>
          <w:color w:val="000000"/>
        </w:rPr>
      </w:pPr>
      <w:r>
        <w:rPr>
          <w:color w:val="000000"/>
        </w:rPr>
        <w:t>E-Mail: manishjanky@gmail.com</w:t>
      </w:r>
      <w:r w:rsidR="00B174E7" w:rsidRPr="00CD411B">
        <w:rPr>
          <w:color w:val="000000"/>
        </w:rPr>
        <w:t xml:space="preserve">  </w:t>
      </w:r>
    </w:p>
    <w:p w:rsidR="00B174E7" w:rsidRPr="00BE2F89" w:rsidRDefault="006C051F" w:rsidP="00B174E7">
      <w:pPr>
        <w:spacing w:after="120"/>
        <w:rPr>
          <w:color w:val="000000"/>
        </w:rPr>
      </w:pPr>
      <w:r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icon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72E" w:rsidRPr="002A472E">
        <w:rPr>
          <w:color w:val="000000"/>
        </w:rPr>
        <w:t xml:space="preserve"> </w:t>
      </w:r>
      <w:r w:rsidR="005C0960">
        <w:rPr>
          <w:noProof/>
          <w:lang w:eastAsia="en-US"/>
        </w:rPr>
        <w:drawing>
          <wp:inline distT="0" distB="0" distL="0" distR="0">
            <wp:extent cx="276225" cy="276225"/>
            <wp:effectExtent l="0" t="0" r="9525" b="9525"/>
            <wp:docPr id="130" name="Picture 130" descr="circle, color, linkedin ic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ircle, color, linkedin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F89">
        <w:t xml:space="preserve"> </w:t>
      </w:r>
      <w:r w:rsidR="005C0960" w:rsidRPr="00EB5C0C">
        <w:rPr>
          <w:noProof/>
          <w:lang w:eastAsia="en-US"/>
        </w:rPr>
        <w:drawing>
          <wp:inline distT="0" distB="0" distL="0" distR="0">
            <wp:extent cx="266700" cy="266700"/>
            <wp:effectExtent l="0" t="0" r="0" b="0"/>
            <wp:docPr id="129" name="Picture 129" descr="g+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g+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4E7">
        <w:tab/>
      </w:r>
      <w:r w:rsidR="002A472E">
        <w:t xml:space="preserve">  </w:t>
      </w:r>
      <w:r w:rsidR="00B174E7">
        <w:t xml:space="preserve"> 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spacing w:before="0"/>
        <w:rPr>
          <w:rFonts w:ascii="Book Antiqua" w:hAnsi="Book Antiqua" w:cs="Book Antiqua"/>
          <w:color w:val="000000"/>
          <w:kern w:val="1"/>
        </w:rPr>
      </w:pPr>
      <w:r>
        <w:rPr>
          <w:rStyle w:val="Book"/>
          <w:color w:val="000000"/>
          <w:u w:val="none"/>
          <w:lang w:val="en-US"/>
        </w:rPr>
        <w:t>EXPERIENCE SUMMARY</w:t>
      </w:r>
    </w:p>
    <w:p w:rsidR="00263219" w:rsidRDefault="00263219">
      <w:pPr>
        <w:widowControl w:val="0"/>
        <w:jc w:val="both"/>
        <w:rPr>
          <w:rFonts w:ascii="Book Antiqua" w:hAnsi="Book Antiqua" w:cs="Book Antiqua"/>
          <w:b/>
          <w:color w:val="000000"/>
          <w:kern w:val="1"/>
          <w:sz w:val="20"/>
          <w:szCs w:val="20"/>
        </w:rPr>
      </w:pPr>
    </w:p>
    <w:p w:rsidR="00263219" w:rsidRDefault="00BE2F8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2</w:t>
      </w:r>
      <w:r w:rsidR="006E1161">
        <w:rPr>
          <w:rFonts w:ascii="Book Antiqua" w:hAnsi="Book Antiqua" w:cs="Book Antiqua"/>
          <w:b/>
          <w:color w:val="000000"/>
          <w:sz w:val="20"/>
          <w:szCs w:val="20"/>
        </w:rPr>
        <w:t>.5</w:t>
      </w:r>
      <w:r w:rsidR="004E344F">
        <w:rPr>
          <w:rFonts w:ascii="Book Antiqua" w:hAnsi="Book Antiqua" w:cs="Book Antiqua"/>
          <w:b/>
          <w:color w:val="000000"/>
          <w:sz w:val="20"/>
          <w:szCs w:val="20"/>
        </w:rPr>
        <w:t>+</w:t>
      </w:r>
      <w:r w:rsidR="00263219">
        <w:rPr>
          <w:rFonts w:ascii="Book Antiqua" w:hAnsi="Book Antiqua" w:cs="Book Antiqua"/>
          <w:b/>
          <w:color w:val="000000"/>
          <w:sz w:val="20"/>
          <w:szCs w:val="20"/>
        </w:rPr>
        <w:t xml:space="preserve"> years</w:t>
      </w:r>
      <w:r w:rsidR="00263219">
        <w:rPr>
          <w:rFonts w:ascii="Book Antiqua" w:hAnsi="Book Antiqua" w:cs="Book Antiqua"/>
          <w:color w:val="000000"/>
          <w:sz w:val="20"/>
          <w:szCs w:val="20"/>
        </w:rPr>
        <w:t xml:space="preserve"> of extensive hands-on experience in web development</w:t>
      </w:r>
      <w:r w:rsidR="004B61E0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Experienced team player with excellent communication, interpersonal skills, and ability to work independently</w:t>
      </w:r>
      <w:r w:rsidR="00BE2F89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5C0960" w:rsidRDefault="005C0960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Leading a team of 4 members for last 1.5 years.</w:t>
      </w:r>
    </w:p>
    <w:p w:rsidR="00754B4B" w:rsidRDefault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>
        <w:rPr>
          <w:rFonts w:ascii="Book Antiqua" w:hAnsi="Book Antiqua" w:cs="Book Antiqua"/>
          <w:color w:val="000000"/>
          <w:sz w:val="20"/>
          <w:szCs w:val="20"/>
        </w:rPr>
        <w:t>A team player with good analytical and problem solving skills.</w:t>
      </w:r>
    </w:p>
    <w:p w:rsidR="00263219" w:rsidRPr="00754B4B" w:rsidRDefault="00B81D97" w:rsidP="00754B4B">
      <w:pPr>
        <w:numPr>
          <w:ilvl w:val="0"/>
          <w:numId w:val="4"/>
        </w:numPr>
        <w:jc w:val="both"/>
        <w:rPr>
          <w:rFonts w:ascii="Book Antiqua" w:hAnsi="Book Antiqua" w:cs="Book Antiqua"/>
          <w:color w:val="000000"/>
          <w:sz w:val="20"/>
          <w:szCs w:val="20"/>
        </w:rPr>
      </w:pPr>
      <w:r w:rsidRPr="00B81D97">
        <w:rPr>
          <w:rFonts w:ascii="Book Antiqua" w:hAnsi="Book Antiqua" w:cs="Book Antiqua"/>
          <w:color w:val="000000"/>
          <w:sz w:val="20"/>
          <w:szCs w:val="20"/>
        </w:rPr>
        <w:t xml:space="preserve">Possesses working experience on various technologies such as </w:t>
      </w:r>
      <w:r w:rsidRPr="009A470D">
        <w:rPr>
          <w:rFonts w:ascii="Book Antiqua" w:hAnsi="Book Antiqua" w:cs="Book Antiqua"/>
          <w:b/>
          <w:color w:val="000000"/>
          <w:sz w:val="20"/>
          <w:szCs w:val="20"/>
        </w:rPr>
        <w:t>ASP.NET, JavaScript, AngularJS, HTML5, CSS, Bootstrap, jQuery, Ajax, ASP.NET Web Services</w:t>
      </w:r>
      <w:r w:rsidR="00BE2F89" w:rsidRPr="00B81D97">
        <w:rPr>
          <w:rFonts w:ascii="Book Antiqua" w:hAnsi="Book Antiqua" w:cs="Book Antiqua"/>
          <w:color w:val="000000"/>
          <w:sz w:val="20"/>
          <w:szCs w:val="20"/>
        </w:rPr>
        <w:t>.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EDUCATIONAL QUALIFICATIONS</w:t>
      </w:r>
    </w:p>
    <w:p w:rsidR="00263219" w:rsidRDefault="0026321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1103D" w:rsidRPr="00B174E7" w:rsidRDefault="00263219" w:rsidP="0061103D">
      <w:pPr>
        <w:pStyle w:val="Header"/>
        <w:numPr>
          <w:ilvl w:val="0"/>
          <w:numId w:val="3"/>
        </w:numPr>
        <w:jc w:val="both"/>
        <w:rPr>
          <w:rStyle w:val="Book"/>
          <w:color w:val="000000"/>
          <w:lang w:val="en-US"/>
        </w:rPr>
      </w:pP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Bachelor of </w:t>
      </w:r>
      <w:r w:rsidR="00BD3AF5">
        <w:rPr>
          <w:rFonts w:ascii="Book Antiqua" w:hAnsi="Book Antiqua" w:cs="Book Antiqua"/>
          <w:color w:val="000000"/>
          <w:sz w:val="20"/>
          <w:szCs w:val="20"/>
        </w:rPr>
        <w:t>Technology</w:t>
      </w:r>
      <w:r w:rsidRPr="00B174E7">
        <w:rPr>
          <w:rFonts w:ascii="Book Antiqua" w:hAnsi="Book Antiqua" w:cs="Book Antiqua"/>
          <w:color w:val="000000"/>
          <w:sz w:val="20"/>
          <w:szCs w:val="20"/>
        </w:rPr>
        <w:t xml:space="preserve">, </w:t>
      </w:r>
      <w:r w:rsidR="00CD03F1">
        <w:rPr>
          <w:rFonts w:ascii="Book Antiqua" w:hAnsi="Book Antiqua" w:cs="Book Antiqua"/>
          <w:color w:val="000000"/>
          <w:sz w:val="20"/>
          <w:szCs w:val="20"/>
        </w:rPr>
        <w:t>UPTU Lucknow</w:t>
      </w:r>
    </w:p>
    <w:p w:rsidR="00263219" w:rsidRDefault="00263219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</w:rPr>
      </w:pPr>
      <w:r>
        <w:rPr>
          <w:rStyle w:val="Book"/>
          <w:color w:val="000000"/>
          <w:u w:val="none"/>
          <w:lang w:val="en-US"/>
        </w:rPr>
        <w:t>TECHNICAL SKILLS</w:t>
      </w:r>
    </w:p>
    <w:p w:rsidR="00263219" w:rsidRDefault="00263219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7595"/>
      </w:tblGrid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Languages/ Web Development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990DCD" w:rsidP="00990DCD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JavaScript, jQuery, AngularJS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, HTML5, Bootstrap, </w:t>
            </w:r>
            <w:r w:rsidR="005C0960">
              <w:rPr>
                <w:rFonts w:ascii="Book Antiqua" w:hAnsi="Book Antiqua" w:cs="Book Antiqua"/>
                <w:b/>
                <w:color w:val="000000"/>
                <w:sz w:val="20"/>
                <w:szCs w:val="20"/>
              </w:rPr>
              <w:t>ASP .NET</w:t>
            </w:r>
            <w:r w:rsidR="005C0960" w:rsidRPr="004B61E0">
              <w:rPr>
                <w:rFonts w:ascii="Book Antiqua" w:hAnsi="Book Antiqua" w:cs="Book Antiqua"/>
                <w:b/>
                <w:sz w:val="20"/>
                <w:szCs w:val="20"/>
              </w:rPr>
              <w:t>, Web Services,</w:t>
            </w:r>
            <w:r>
              <w:rPr>
                <w:rFonts w:ascii="Book Antiqua" w:hAnsi="Book Antiqua" w:cs="Book Antiqua"/>
                <w:b/>
                <w:sz w:val="20"/>
                <w:szCs w:val="20"/>
              </w:rPr>
              <w:t xml:space="preserve"> MS SQL Server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MS SQL Server</w:t>
            </w:r>
          </w:p>
        </w:tc>
      </w:tr>
      <w:tr w:rsidR="00754B4B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4B4B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Concepts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4B4B" w:rsidRPr="004B61E0" w:rsidRDefault="00754B4B" w:rsidP="005C7FD2">
            <w:pPr>
              <w:rPr>
                <w:rFonts w:ascii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SQL, OOPS, OS</w:t>
            </w:r>
          </w:p>
        </w:tc>
      </w:tr>
      <w:tr w:rsidR="005C0960" w:rsidTr="005C7FD2"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C0960" w:rsidRDefault="005C0960" w:rsidP="005C7FD2">
            <w:pPr>
              <w:rPr>
                <w:rFonts w:ascii="Book Antiqua" w:hAnsi="Book Antiqua" w:cs="Book Antiqua"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</w:rPr>
              <w:t>Tools</w:t>
            </w:r>
          </w:p>
        </w:tc>
        <w:tc>
          <w:tcPr>
            <w:tcW w:w="7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C0960" w:rsidRPr="004B61E0" w:rsidRDefault="005C0960" w:rsidP="005C7FD2">
            <w:pPr>
              <w:rPr>
                <w:b/>
              </w:rPr>
            </w:pP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>Visual Studio,</w:t>
            </w:r>
            <w:r w:rsidR="00754B4B">
              <w:rPr>
                <w:rFonts w:ascii="Book Antiqua" w:hAnsi="Book Antiqua" w:cs="Book Antiqua"/>
                <w:b/>
                <w:sz w:val="20"/>
                <w:szCs w:val="20"/>
              </w:rPr>
              <w:t xml:space="preserve"> Visual Studio Code,</w:t>
            </w:r>
            <w:r w:rsidRPr="004B61E0">
              <w:rPr>
                <w:rFonts w:ascii="Book Antiqua" w:hAnsi="Book Antiqua" w:cs="Book Antiqua"/>
                <w:b/>
                <w:sz w:val="20"/>
                <w:szCs w:val="20"/>
              </w:rPr>
              <w:t xml:space="preserve"> SQL Server Management Studio</w:t>
            </w:r>
          </w:p>
        </w:tc>
      </w:tr>
    </w:tbl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5C0960" w:rsidRDefault="005C0960" w:rsidP="005C0960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CERTIFICATIONS</w:t>
      </w:r>
    </w:p>
    <w:p w:rsidR="005C0960" w:rsidRDefault="005C0960" w:rsidP="005C0960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5C0960" w:rsidRDefault="005C0960" w:rsidP="005C0960">
      <w:pPr>
        <w:jc w:val="both"/>
        <w:rPr>
          <w:noProof/>
          <w:lang w:eastAsia="en-US"/>
        </w:rPr>
      </w:pPr>
      <w:r w:rsidRPr="00FB73DC">
        <w:rPr>
          <w:noProof/>
          <w:lang w:eastAsia="en-US"/>
        </w:rPr>
        <w:drawing>
          <wp:inline distT="0" distB="0" distL="0" distR="0">
            <wp:extent cx="952500" cy="238125"/>
            <wp:effectExtent l="0" t="0" r="0" b="9525"/>
            <wp:docPr id="141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Programming in HTML5 with JavaScript and CSS3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No:- 70-480</w:t>
      </w:r>
    </w:p>
    <w:p w:rsidR="005C0960" w:rsidRPr="005C0960" w:rsidRDefault="005C0960" w:rsidP="005C0960">
      <w:pPr>
        <w:numPr>
          <w:ilvl w:val="0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Calibri Light" w:eastAsia="Palatino Linotype" w:hAnsi="Calibri Light" w:cs="Palatino Linotype"/>
          <w:b/>
        </w:rPr>
        <w:t>Querying</w:t>
      </w:r>
      <w:r w:rsidRPr="005C0960">
        <w:rPr>
          <w:b/>
          <w:lang w:val="en"/>
        </w:rPr>
        <w:t xml:space="preserve"> Microsoft SQL Server 2012/2014</w:t>
      </w:r>
    </w:p>
    <w:p w:rsidR="005C0960" w:rsidRPr="005C0960" w:rsidRDefault="005C0960" w:rsidP="005C0960">
      <w:pPr>
        <w:numPr>
          <w:ilvl w:val="1"/>
          <w:numId w:val="11"/>
        </w:numPr>
        <w:jc w:val="both"/>
        <w:rPr>
          <w:rFonts w:ascii="Calibri Light" w:eastAsia="Palatino Linotype" w:hAnsi="Calibri Light" w:cs="Palatino Linotype"/>
          <w:b/>
        </w:rPr>
      </w:pPr>
      <w:r w:rsidRPr="005C0960">
        <w:rPr>
          <w:rFonts w:ascii="Book Antiqua" w:hAnsi="Book Antiqua" w:cs="Book Antiqua"/>
          <w:color w:val="000000"/>
          <w:sz w:val="20"/>
          <w:szCs w:val="20"/>
        </w:rPr>
        <w:t>Certification No:- 70-461</w:t>
      </w:r>
    </w:p>
    <w:p w:rsidR="005C0960" w:rsidRDefault="005C0960">
      <w:pPr>
        <w:pStyle w:val="BodyText"/>
        <w:jc w:val="both"/>
        <w:rPr>
          <w:rFonts w:ascii="Book Antiqua" w:hAnsi="Book Antiqua" w:cs="Book Antiqua"/>
          <w:b/>
          <w:color w:val="000000"/>
        </w:rPr>
      </w:pPr>
    </w:p>
    <w:p w:rsidR="00263219" w:rsidRDefault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 xml:space="preserve">PROFESSIONAL </w:t>
      </w:r>
      <w:r w:rsidR="00263219">
        <w:rPr>
          <w:rStyle w:val="Book"/>
          <w:color w:val="000000"/>
          <w:u w:val="none"/>
          <w:lang w:val="en-US"/>
        </w:rPr>
        <w:t>EXPERIENCE</w:t>
      </w:r>
    </w:p>
    <w:p w:rsidR="00263219" w:rsidRDefault="00263219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</w:p>
    <w:p w:rsidR="006E1161" w:rsidRDefault="006E1161" w:rsidP="006E1161">
      <w:pPr>
        <w:tabs>
          <w:tab w:val="left" w:pos="5400"/>
          <w:tab w:val="right" w:pos="10224"/>
        </w:tabs>
        <w:suppressAutoHyphens w:val="0"/>
        <w:jc w:val="both"/>
        <w:rPr>
          <w:rFonts w:ascii="Book Antiqua" w:hAnsi="Book Antiqua" w:cs="Book Antiqua"/>
          <w:b/>
          <w:color w:val="000000"/>
          <w:spacing w:val="4"/>
          <w:sz w:val="20"/>
          <w:szCs w:val="20"/>
        </w:rPr>
      </w:pPr>
      <w:r>
        <w:rPr>
          <w:rFonts w:ascii="Book Antiqua" w:hAnsi="Book Antiqua" w:cs="Book Antiqua"/>
          <w:b/>
          <w:color w:val="000000"/>
          <w:sz w:val="20"/>
          <w:szCs w:val="20"/>
        </w:rPr>
        <w:t>Infosys</w:t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>
        <w:rPr>
          <w:rFonts w:ascii="Book Antiqua" w:hAnsi="Book Antiqua" w:cs="Book Antiqua"/>
          <w:b/>
          <w:color w:val="000000"/>
          <w:sz w:val="20"/>
          <w:szCs w:val="20"/>
        </w:rPr>
        <w:tab/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July’2014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to Present</w:t>
      </w:r>
    </w:p>
    <w:p w:rsidR="00263219" w:rsidRPr="00BE2F89" w:rsidRDefault="006E1161" w:rsidP="00BE2F89">
      <w:pPr>
        <w:jc w:val="both"/>
        <w:rPr>
          <w:rFonts w:ascii="Book Antiqua" w:hAnsi="Book Antiqua" w:cs="Book Antiqua"/>
          <w:b/>
          <w:color w:val="00000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Designation: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System</w:t>
      </w:r>
      <w:r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 xml:space="preserve"> </w:t>
      </w:r>
      <w:r w:rsidR="00BE2F89">
        <w:rPr>
          <w:rFonts w:ascii="Book Antiqua" w:hAnsi="Book Antiqua" w:cs="Book Antiqua"/>
          <w:b/>
          <w:color w:val="000000"/>
          <w:spacing w:val="4"/>
          <w:sz w:val="20"/>
          <w:szCs w:val="20"/>
        </w:rPr>
        <w:t>Engineer</w:t>
      </w:r>
    </w:p>
    <w:p w:rsidR="002A472E" w:rsidRDefault="002A472E" w:rsidP="002A472E">
      <w:pPr>
        <w:pStyle w:val="Heading5"/>
        <w:shd w:val="clear" w:color="auto" w:fill="C0C0C0"/>
        <w:tabs>
          <w:tab w:val="clear" w:pos="0"/>
        </w:tabs>
        <w:rPr>
          <w:rFonts w:ascii="Book Antiqua" w:hAnsi="Book Antiqua" w:cs="Book Antiqua"/>
          <w:color w:val="000000"/>
          <w:spacing w:val="4"/>
        </w:rPr>
      </w:pPr>
      <w:r>
        <w:rPr>
          <w:rStyle w:val="Book"/>
          <w:color w:val="000000"/>
          <w:u w:val="none"/>
          <w:lang w:val="en-US"/>
        </w:rPr>
        <w:t>PROJECT EXPERIENCE</w:t>
      </w:r>
    </w:p>
    <w:p w:rsidR="002A472E" w:rsidRDefault="002A472E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Quality Dashboard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 xml:space="preserve"> November 2014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-</w:t>
      </w:r>
      <w:r w:rsidR="00BE2F89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  <w:lang w:val="en-IN"/>
        </w:rPr>
        <w:t>Sepetember 2015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lastRenderedPageBreak/>
        <w:t>Role: Application Developer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BE2F89" w:rsidRPr="00BE2F89" w:rsidRDefault="0026321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for </w:t>
      </w:r>
      <w:r w:rsidR="00BE2F89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monitoring the quality of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various layers of an application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 </w:t>
      </w:r>
    </w:p>
    <w:p w:rsidR="00263219" w:rsidRDefault="00BE2F89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all the information required by the quality team in a single nutshell.</w:t>
      </w:r>
    </w:p>
    <w:p w:rsidR="00263219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This reduced the extensive mail chains for getting the complete information.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Was also awarded as the best POC in AutoThon (A Infosys wide event).</w:t>
      </w:r>
    </w:p>
    <w:p w:rsidR="00180641" w:rsidRDefault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color w:val="000000"/>
          <w:spacing w:val="0"/>
          <w:sz w:val="20"/>
          <w:szCs w:val="20"/>
        </w:rPr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15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UI/Front End Development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Developing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/coding as per requirements,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gathering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 from client.</w:t>
      </w:r>
    </w:p>
    <w:p w:rsidR="008731CD" w:rsidRPr="005C0960" w:rsidRDefault="00263219" w:rsidP="005C0960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 Ang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ularJS, Web Services, HTML, CSS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,</w:t>
      </w:r>
      <w:r w:rsidR="00685BE3" w:rsidRPr="00685BE3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 w:rsidR="00685BE3">
        <w:rPr>
          <w:rFonts w:ascii="Book Antiqua" w:hAnsi="Book Antiqua" w:cs="Book Antiqua"/>
          <w:color w:val="000000"/>
          <w:spacing w:val="0"/>
          <w:sz w:val="20"/>
          <w:szCs w:val="20"/>
        </w:rPr>
        <w:t>Bootstrap</w:t>
      </w:r>
    </w:p>
    <w:p w:rsidR="008731CD" w:rsidRDefault="008731CD" w:rsidP="008731CD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8731CD" w:rsidRPr="008731CD" w:rsidRDefault="008731CD" w:rsidP="008731CD">
      <w:pPr>
        <w:pStyle w:val="ListContents"/>
        <w:ind w:left="0"/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Project: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StoneSoup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Project Date: 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April October 2015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180641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 Developer/ 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63219" w:rsidRPr="00180641" w:rsidRDefault="00263219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based application that allows users to add, 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edit</w:t>
      </w:r>
      <w:r w:rsid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publish</w:t>
      </w:r>
      <w:r w:rsidR="00180641"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engineering data </w:t>
      </w:r>
    </w:p>
    <w:p w:rsidR="00180641" w:rsidRDefault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180641">
        <w:rPr>
          <w:rFonts w:ascii="Book Antiqua" w:hAnsi="Book Antiqua" w:cs="Book Antiqua"/>
          <w:color w:val="000000"/>
          <w:spacing w:val="0"/>
          <w:sz w:val="20"/>
          <w:szCs w:val="20"/>
        </w:rPr>
        <w:t>It provides Customizable Configurations to different groups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180641" w:rsidRDefault="00180641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Allows saving custom configuration locally/on the server.</w:t>
      </w:r>
    </w:p>
    <w:p w:rsidR="00461F92" w:rsidRPr="00180641" w:rsidRDefault="009F118A" w:rsidP="0018064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Data generated from Stone Soup 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>helps in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 validations</w:t>
      </w:r>
      <w:r w:rsidR="008731CD"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and automate repetitive design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engineering </w:t>
      </w: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activities. </w:t>
      </w:r>
    </w:p>
    <w:p w:rsidR="00263219" w:rsidRPr="00180641" w:rsidRDefault="00180641" w:rsidP="0018064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F36706" w:rsidRP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Application</w:t>
      </w:r>
      <w:r w:rsidR="00F36706"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CC4EA4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requirements</w:t>
      </w:r>
      <w:r w:rsidR="00F36706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gathering</w:t>
      </w:r>
      <w:r w:rsidR="002E1BC7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, team management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C#,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WCF,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MSSQL, Ajax, jQuery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, HTML, CSS, FabricJS</w:t>
      </w:r>
    </w:p>
    <w:p w:rsidR="00263219" w:rsidRDefault="00263219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63219" w:rsidRDefault="00263219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Skill Management System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November 2016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-</w:t>
      </w:r>
      <w:r w:rsidR="008731CD"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Present 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C6484C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bookmarkStart w:id="0" w:name="_GoBack"/>
      <w:bookmarkEnd w:id="0"/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  <w:r w:rsidR="008731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/Team Lead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8731CD" w:rsidRDefault="00263219" w:rsidP="003E21BE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 w:rsidRPr="008731CD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This is a web based system which helps </w:t>
      </w:r>
      <w:r w:rsidR="008731CD">
        <w:rPr>
          <w:rFonts w:ascii="Book Antiqua" w:hAnsi="Book Antiqua" w:cs="Book Antiqua"/>
          <w:color w:val="000000"/>
          <w:spacing w:val="0"/>
          <w:sz w:val="20"/>
          <w:szCs w:val="20"/>
        </w:rPr>
        <w:t>users to find people having skills matching their requirements based of their proficiency level.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Helps in keeping track of skills of all team members.</w:t>
      </w:r>
    </w:p>
    <w:p w:rsidR="008731CD" w:rsidRDefault="008731CD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Provides user a summary of their skills in comparison to other users.</w:t>
      </w:r>
    </w:p>
    <w:p w:rsidR="00263219" w:rsidRDefault="00263219" w:rsidP="008731CD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63219" w:rsidRDefault="00263219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 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UI/Front End Development</w:t>
      </w:r>
      <w:r w:rsidR="002738E1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,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Developing modules,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requirements gathering,</w:t>
      </w:r>
      <w:r w:rsidR="00754B4B" w:rsidRP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 xml:space="preserve"> </w:t>
      </w:r>
      <w:r w:rsidR="00754B4B"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Code reviews, team management.</w:t>
      </w:r>
    </w:p>
    <w:p w:rsidR="00263219" w:rsidRDefault="00263219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Environment: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C#, MS SQL Server, Ajax, jQuery,</w:t>
      </w:r>
      <w:r w:rsidR="005C0960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AngularJS, Web Services, HTML,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Bootstrap</w:t>
      </w:r>
    </w:p>
    <w:p w:rsidR="002738E1" w:rsidRDefault="002738E1" w:rsidP="002738E1">
      <w:pPr>
        <w:pStyle w:val="Heading-5"/>
        <w:widowControl w:val="0"/>
        <w:pBdr>
          <w:bottom w:val="double" w:sz="1" w:space="1" w:color="000000"/>
        </w:pBdr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spacing w:before="0" w:after="0" w:line="240" w:lineRule="auto"/>
        <w:jc w:val="both"/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</w:pPr>
    </w:p>
    <w:p w:rsidR="002738E1" w:rsidRDefault="002738E1" w:rsidP="002738E1">
      <w:pPr>
        <w:pStyle w:val="Heading-5"/>
        <w:widowControl w:val="0"/>
        <w:tabs>
          <w:tab w:val="right" w:pos="10224"/>
        </w:tabs>
        <w:spacing w:before="0" w:after="0" w:line="240" w:lineRule="auto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Project: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>Portfolio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</w:rPr>
        <w:tab/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Project Date: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 xml:space="preserve"> </w:t>
      </w:r>
      <w:r>
        <w:rPr>
          <w:rFonts w:ascii="Book Antiqua" w:hAnsi="Book Antiqua" w:cs="Book Antiqua"/>
          <w:b w:val="0"/>
          <w:color w:val="000000"/>
          <w:spacing w:val="0"/>
          <w:sz w:val="20"/>
          <w:szCs w:val="20"/>
          <w:shd w:val="clear" w:color="auto" w:fill="FFFFFF"/>
        </w:rPr>
        <w:t>November 2016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Role: Application</w:t>
      </w:r>
      <w:r w:rsidR="00A042CD"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/UI</w:t>
      </w: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 xml:space="preserve"> Developer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Description:</w:t>
      </w:r>
    </w:p>
    <w:p w:rsidR="002738E1" w:rsidRDefault="002738E1" w:rsidP="002738E1">
      <w:pPr>
        <w:pStyle w:val="Bullets"/>
        <w:widowControl w:val="0"/>
        <w:numPr>
          <w:ilvl w:val="0"/>
          <w:numId w:val="5"/>
        </w:numPr>
        <w:spacing w:before="0" w:after="0" w:line="240" w:lineRule="auto"/>
        <w:ind w:left="360" w:hanging="36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color w:val="000000"/>
          <w:spacing w:val="0"/>
          <w:sz w:val="20"/>
          <w:szCs w:val="20"/>
        </w:rPr>
        <w:t>A web based portfolio/profile</w:t>
      </w:r>
      <w:r w:rsidR="008A710B"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designed and developed for myself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.</w:t>
      </w: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</w:pPr>
    </w:p>
    <w:p w:rsidR="002738E1" w:rsidRDefault="002738E1" w:rsidP="002738E1">
      <w:pPr>
        <w:pStyle w:val="Bullets"/>
        <w:widowControl w:val="0"/>
        <w:numPr>
          <w:ilvl w:val="0"/>
          <w:numId w:val="0"/>
        </w:numPr>
        <w:spacing w:before="0" w:after="0" w:line="240" w:lineRule="auto"/>
        <w:jc w:val="both"/>
        <w:rPr>
          <w:rFonts w:ascii="Book Antiqua" w:hAnsi="Book Antiqua" w:cs="Book Antiqua"/>
          <w:b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  <w:shd w:val="clear" w:color="auto" w:fill="FFFFFF"/>
        </w:rPr>
        <w:t xml:space="preserve">Responsibilities: 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UI/Front End Development, Application Development</w:t>
      </w:r>
      <w:r>
        <w:rPr>
          <w:rFonts w:ascii="Book Antiqua" w:hAnsi="Book Antiqua" w:cs="Book Antiqua"/>
          <w:color w:val="000000"/>
          <w:spacing w:val="0"/>
          <w:sz w:val="20"/>
          <w:szCs w:val="20"/>
          <w:shd w:val="clear" w:color="auto" w:fill="FFFFFF"/>
        </w:rPr>
        <w:t>.</w:t>
      </w:r>
    </w:p>
    <w:p w:rsidR="002738E1" w:rsidRDefault="002738E1" w:rsidP="002738E1">
      <w:pPr>
        <w:pStyle w:val="ListHeading"/>
        <w:widowControl w:val="0"/>
        <w:ind w:left="0"/>
        <w:jc w:val="both"/>
        <w:rPr>
          <w:rFonts w:ascii="Book Antiqua" w:hAnsi="Book Antiqua" w:cs="Book Antiqua"/>
          <w:color w:val="000000"/>
          <w:spacing w:val="0"/>
          <w:sz w:val="20"/>
          <w:szCs w:val="20"/>
        </w:rPr>
      </w:pPr>
      <w:r>
        <w:rPr>
          <w:rFonts w:ascii="Book Antiqua" w:hAnsi="Book Antiqua" w:cs="Book Antiqua"/>
          <w:b/>
          <w:color w:val="000000"/>
          <w:spacing w:val="0"/>
          <w:sz w:val="20"/>
          <w:szCs w:val="20"/>
        </w:rPr>
        <w:t>Environment: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 xml:space="preserve"> 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AngularJS, HTML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5</w:t>
      </w:r>
      <w:r>
        <w:rPr>
          <w:rFonts w:ascii="Book Antiqua" w:hAnsi="Book Antiqua" w:cs="Book Antiqua"/>
          <w:color w:val="000000"/>
          <w:spacing w:val="0"/>
          <w:sz w:val="20"/>
          <w:szCs w:val="20"/>
        </w:rPr>
        <w:t>, CSS</w:t>
      </w:r>
      <w:r w:rsidR="00933728">
        <w:rPr>
          <w:rFonts w:ascii="Book Antiqua" w:hAnsi="Book Antiqua" w:cs="Book Antiqua"/>
          <w:color w:val="000000"/>
          <w:spacing w:val="0"/>
          <w:sz w:val="20"/>
          <w:szCs w:val="20"/>
        </w:rPr>
        <w:t>, Materialize CSS</w:t>
      </w:r>
    </w:p>
    <w:p w:rsidR="006C293D" w:rsidRPr="006C293D" w:rsidRDefault="006C293D" w:rsidP="006C293D">
      <w:pPr>
        <w:pStyle w:val="ListContents"/>
        <w:ind w:left="0"/>
        <w:rPr>
          <w:rFonts w:ascii="Book Antiqua" w:hAnsi="Book Antiqua" w:cs="Book Antiqua"/>
          <w:b/>
          <w:color w:val="000000"/>
          <w:sz w:val="20"/>
          <w:szCs w:val="20"/>
        </w:rPr>
      </w:pPr>
      <w:r w:rsidRPr="006C293D">
        <w:rPr>
          <w:rFonts w:ascii="Book Antiqua" w:hAnsi="Book Antiqua" w:cs="Book Antiqua"/>
          <w:b/>
          <w:color w:val="000000"/>
          <w:sz w:val="20"/>
          <w:szCs w:val="20"/>
        </w:rPr>
        <w:t xml:space="preserve">Link: </w:t>
      </w:r>
      <w:hyperlink r:id="rId17" w:history="1">
        <w:r w:rsidRPr="006C293D">
          <w:rPr>
            <w:rStyle w:val="Hyperlink"/>
            <w:rFonts w:ascii="Book Antiqua" w:hAnsi="Book Antiqua" w:cs="Book Antiqua"/>
            <w:b/>
            <w:sz w:val="20"/>
            <w:szCs w:val="20"/>
          </w:rPr>
          <w:t>Manish Kumar Portfolio</w:t>
        </w:r>
      </w:hyperlink>
    </w:p>
    <w:p w:rsidR="002738E1" w:rsidRPr="002738E1" w:rsidRDefault="002738E1" w:rsidP="002738E1">
      <w:pPr>
        <w:pStyle w:val="ListContents"/>
      </w:pPr>
    </w:p>
    <w:sectPr w:rsidR="002738E1" w:rsidRPr="002738E1" w:rsidSect="00630826">
      <w:headerReference w:type="default" r:id="rId18"/>
      <w:footerReference w:type="default" r:id="rId19"/>
      <w:pgSz w:w="12240" w:h="15840"/>
      <w:pgMar w:top="776" w:right="1008" w:bottom="776" w:left="1020" w:header="0" w:footer="28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C3A" w:rsidRDefault="00B41C3A">
      <w:r>
        <w:separator/>
      </w:r>
    </w:p>
  </w:endnote>
  <w:endnote w:type="continuationSeparator" w:id="0">
    <w:p w:rsidR="00B41C3A" w:rsidRDefault="00B4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Default="00263219">
    <w:pPr>
      <w:pStyle w:val="Footer"/>
      <w:tabs>
        <w:tab w:val="right" w:pos="-4500"/>
        <w:tab w:val="right" w:pos="10224"/>
      </w:tabs>
    </w:pPr>
    <w:r>
      <w:rPr>
        <w:rFonts w:ascii="Book Antiqua" w:hAnsi="Book Antiqua" w:cs="Book Antiqua"/>
        <w:bCs/>
        <w:sz w:val="20"/>
        <w:szCs w:val="20"/>
        <w:lang w:val="pt-PT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6484C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C3A" w:rsidRDefault="00B41C3A">
      <w:r>
        <w:separator/>
      </w:r>
    </w:p>
  </w:footnote>
  <w:footnote w:type="continuationSeparator" w:id="0">
    <w:p w:rsidR="00B41C3A" w:rsidRDefault="00B41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219" w:rsidRPr="00D3651E" w:rsidRDefault="00D3651E" w:rsidP="00D3651E">
    <w:pPr>
      <w:pStyle w:val="Header"/>
    </w:pPr>
    <w:r>
      <w:tab/>
    </w:r>
    <w:r w:rsidR="00EB5C0C">
      <w:t xml:space="preserve"> </w:t>
    </w:r>
    <w:r w:rsidR="00EB5C0C">
      <w:tab/>
    </w:r>
    <w:r w:rsidR="00EB5C0C">
      <w:tab/>
    </w:r>
    <w:r w:rsidR="00EB5C0C">
      <w:tab/>
    </w:r>
    <w:r w:rsidR="00EB5C0C">
      <w:tab/>
    </w:r>
    <w:r w:rsidR="00EB5C0C">
      <w:tab/>
    </w:r>
    <w:r w:rsidR="00E1022F">
      <w:t xml:space="preserve">        </w:t>
    </w:r>
    <w:r w:rsidR="00E1022F">
      <w:tab/>
    </w:r>
    <w:r w:rsidR="00E1022F">
      <w:tab/>
    </w:r>
    <w:r w:rsidR="00E1022F">
      <w:tab/>
    </w:r>
    <w:r w:rsidR="00E1022F">
      <w:tab/>
    </w:r>
    <w:r w:rsidR="00E1022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i w:val="0"/>
        <w:color w:val="808080"/>
        <w:sz w:val="12"/>
        <w:szCs w:val="12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lang w:val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216"/>
        </w:tabs>
        <w:ind w:left="432" w:hanging="216"/>
      </w:pPr>
      <w:rPr>
        <w:rFonts w:ascii="Courier New" w:hAnsi="Courier New" w:cs="Symbol" w:hint="default"/>
        <w:color w:val="000000"/>
        <w:sz w:val="20"/>
        <w:szCs w:val="20"/>
      </w:rPr>
    </w:lvl>
  </w:abstractNum>
  <w:abstractNum w:abstractNumId="5" w15:restartNumberingAfterBreak="0">
    <w:nsid w:val="074338B3"/>
    <w:multiLevelType w:val="hybridMultilevel"/>
    <w:tmpl w:val="AF8893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702BE"/>
    <w:multiLevelType w:val="hybridMultilevel"/>
    <w:tmpl w:val="E64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A49F3"/>
    <w:multiLevelType w:val="hybridMultilevel"/>
    <w:tmpl w:val="62E0A41E"/>
    <w:lvl w:ilvl="0" w:tplc="B82026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C50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283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6DB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FB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C03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024B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D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92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06260"/>
    <w:multiLevelType w:val="hybridMultilevel"/>
    <w:tmpl w:val="A9B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6B7B"/>
    <w:multiLevelType w:val="hybridMultilevel"/>
    <w:tmpl w:val="4A9CA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5F5C"/>
    <w:multiLevelType w:val="hybridMultilevel"/>
    <w:tmpl w:val="3A5A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C8"/>
    <w:rsid w:val="000444BD"/>
    <w:rsid w:val="0006681B"/>
    <w:rsid w:val="00116D50"/>
    <w:rsid w:val="00180641"/>
    <w:rsid w:val="00263219"/>
    <w:rsid w:val="002738E1"/>
    <w:rsid w:val="00273B77"/>
    <w:rsid w:val="002A472E"/>
    <w:rsid w:val="002E1BC7"/>
    <w:rsid w:val="00305789"/>
    <w:rsid w:val="00311637"/>
    <w:rsid w:val="0032532C"/>
    <w:rsid w:val="004161B0"/>
    <w:rsid w:val="00461F92"/>
    <w:rsid w:val="0046455D"/>
    <w:rsid w:val="00477DC8"/>
    <w:rsid w:val="004A1455"/>
    <w:rsid w:val="004B61E0"/>
    <w:rsid w:val="004E344F"/>
    <w:rsid w:val="005658FD"/>
    <w:rsid w:val="005C0960"/>
    <w:rsid w:val="005F23A7"/>
    <w:rsid w:val="0061103D"/>
    <w:rsid w:val="00630826"/>
    <w:rsid w:val="00685BE3"/>
    <w:rsid w:val="006C051F"/>
    <w:rsid w:val="006C293D"/>
    <w:rsid w:val="006D6111"/>
    <w:rsid w:val="006E1161"/>
    <w:rsid w:val="00722C19"/>
    <w:rsid w:val="00754B4B"/>
    <w:rsid w:val="0075688C"/>
    <w:rsid w:val="007A3EF8"/>
    <w:rsid w:val="007A5D50"/>
    <w:rsid w:val="007C13A5"/>
    <w:rsid w:val="008731CD"/>
    <w:rsid w:val="00891F6A"/>
    <w:rsid w:val="008A710B"/>
    <w:rsid w:val="008B72C4"/>
    <w:rsid w:val="00903DB6"/>
    <w:rsid w:val="00933728"/>
    <w:rsid w:val="00990DCD"/>
    <w:rsid w:val="009A470D"/>
    <w:rsid w:val="009F118A"/>
    <w:rsid w:val="00A042CD"/>
    <w:rsid w:val="00AB4EFC"/>
    <w:rsid w:val="00B03DA8"/>
    <w:rsid w:val="00B127E8"/>
    <w:rsid w:val="00B174E7"/>
    <w:rsid w:val="00B22297"/>
    <w:rsid w:val="00B41C3A"/>
    <w:rsid w:val="00B81D97"/>
    <w:rsid w:val="00B8445C"/>
    <w:rsid w:val="00BD3AF5"/>
    <w:rsid w:val="00BE2F89"/>
    <w:rsid w:val="00BF193F"/>
    <w:rsid w:val="00C6484C"/>
    <w:rsid w:val="00CB348B"/>
    <w:rsid w:val="00CC4EA4"/>
    <w:rsid w:val="00CD03F1"/>
    <w:rsid w:val="00CD411B"/>
    <w:rsid w:val="00D3651E"/>
    <w:rsid w:val="00DA0E54"/>
    <w:rsid w:val="00DF30AE"/>
    <w:rsid w:val="00E0419C"/>
    <w:rsid w:val="00E1022F"/>
    <w:rsid w:val="00E22725"/>
    <w:rsid w:val="00EA0042"/>
    <w:rsid w:val="00EB5C0C"/>
    <w:rsid w:val="00EE002D"/>
    <w:rsid w:val="00EE0F66"/>
    <w:rsid w:val="00F36706"/>
    <w:rsid w:val="00F926CC"/>
    <w:rsid w:val="00FB7FBB"/>
    <w:rsid w:val="00F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478EAD3-C8AE-4A6A-B059-5FD5C6C2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E5E5E5"/>
      <w:spacing w:before="240"/>
      <w:jc w:val="both"/>
      <w:outlineLvl w:val="4"/>
    </w:pPr>
    <w:rPr>
      <w:rFonts w:ascii="Antique Olive" w:hAnsi="Antique Olive" w:cs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 w:hint="default"/>
      <w:b w:val="0"/>
      <w:i w:val="0"/>
      <w:color w:val="808080"/>
      <w:sz w:val="12"/>
      <w:szCs w:val="12"/>
      <w:lang w:val="en-US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  <w:lang w:val="en-US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0"/>
      <w:szCs w:val="20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Courier New" w:hAnsi="Courier New" w:cs="Courier New" w:hint="default"/>
      <w:b w:val="0"/>
      <w:i w:val="0"/>
      <w:color w:val="auto"/>
      <w:spacing w:val="0"/>
      <w:sz w:val="20"/>
      <w:szCs w:val="20"/>
    </w:rPr>
  </w:style>
  <w:style w:type="character" w:customStyle="1" w:styleId="WW8Num6z1">
    <w:name w:val="WW8Num6z1"/>
    <w:rPr>
      <w:rFonts w:ascii="Symbol" w:hAnsi="Symbol" w:cs="Symbol" w:hint="default"/>
      <w:b w:val="0"/>
      <w:i w:val="0"/>
      <w:color w:val="808080"/>
      <w:sz w:val="12"/>
      <w:szCs w:val="12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Book">
    <w:name w:val="Book"/>
    <w:rPr>
      <w:rFonts w:ascii="Book Antiqua" w:hAnsi="Book Antiqua" w:cs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Verdana" w:hAnsi="Verdana" w:cs="Verdana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odyTextIndent">
    <w:name w:val="Body Text Indent"/>
    <w:basedOn w:val="Normal"/>
    <w:pPr>
      <w:spacing w:before="40" w:after="120"/>
      <w:ind w:left="360"/>
    </w:pPr>
    <w:rPr>
      <w:rFonts w:ascii="Arial" w:hAnsi="Arial" w:cs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Heading-5">
    <w:name w:val="Heading - 5"/>
    <w:basedOn w:val="Heading3"/>
    <w:pPr>
      <w:keepNext w:val="0"/>
      <w:numPr>
        <w:ilvl w:val="0"/>
        <w:numId w:val="0"/>
      </w:numPr>
      <w:suppressAutoHyphens w:val="0"/>
      <w:spacing w:before="20" w:after="160" w:line="220" w:lineRule="exact"/>
    </w:pPr>
    <w:rPr>
      <w:rFonts w:ascii="Tahoma" w:hAnsi="Tahoma"/>
      <w:bCs w:val="0"/>
      <w:spacing w:val="14"/>
      <w:sz w:val="16"/>
      <w:szCs w:val="16"/>
    </w:rPr>
  </w:style>
  <w:style w:type="paragraph" w:customStyle="1" w:styleId="Bullets">
    <w:name w:val="Bullets"/>
    <w:basedOn w:val="Normal"/>
    <w:pPr>
      <w:numPr>
        <w:numId w:val="2"/>
      </w:numPr>
      <w:suppressAutoHyphens w:val="0"/>
      <w:spacing w:before="40" w:after="12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ListHeading">
    <w:name w:val="List Heading"/>
    <w:basedOn w:val="Normal"/>
    <w:next w:val="ListContents"/>
    <w:pPr>
      <w:suppressAutoHyphens w:val="0"/>
      <w:ind w:left="216"/>
    </w:pPr>
    <w:rPr>
      <w:rFonts w:ascii="Tahoma" w:hAnsi="Tahoma" w:cs="Tahoma"/>
      <w:spacing w:val="10"/>
      <w:sz w:val="16"/>
      <w:szCs w:val="16"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A47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in.linkedin.com/in/manishjanky" TargetMode="External"/><Relationship Id="rId17" Type="http://schemas.openxmlformats.org/officeDocument/2006/relationships/hyperlink" Target="https://manishjanky.github.io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manishjanky.github.i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manishjanky@gmail.com?subject=Hi%20thanks%20for%20showing%20interest%20in%20my%20profi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ume\Temp\Synechron_Candidate_Template_0v3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Synechron_Candidate_Template_0v3.4.dot</Template>
  <TotalTime>8536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Varun Sharma</vt:lpstr>
    </vt:vector>
  </TitlesOfParts>
  <Company/>
  <LinksUpToDate>false</LinksUpToDate>
  <CharactersWithSpaces>3397</CharactersWithSpaces>
  <SharedDoc>false</SharedDoc>
  <HLinks>
    <vt:vector size="78" baseType="variant">
      <vt:variant>
        <vt:i4>2687083</vt:i4>
      </vt:variant>
      <vt:variant>
        <vt:i4>48</vt:i4>
      </vt:variant>
      <vt:variant>
        <vt:i4>0</vt:i4>
      </vt:variant>
      <vt:variant>
        <vt:i4>5</vt:i4>
      </vt:variant>
      <vt:variant>
        <vt:lpwstr>https://en.wikipedia.org/wiki/Sales</vt:lpwstr>
      </vt:variant>
      <vt:variant>
        <vt:lpwstr/>
      </vt:variant>
      <vt:variant>
        <vt:i4>2097258</vt:i4>
      </vt:variant>
      <vt:variant>
        <vt:i4>45</vt:i4>
      </vt:variant>
      <vt:variant>
        <vt:i4>0</vt:i4>
      </vt:variant>
      <vt:variant>
        <vt:i4>5</vt:i4>
      </vt:variant>
      <vt:variant>
        <vt:lpwstr>https://en.wikipedia.org/wiki/Inventory</vt:lpwstr>
      </vt:variant>
      <vt:variant>
        <vt:lpwstr/>
      </vt:variant>
      <vt:variant>
        <vt:i4>2162692</vt:i4>
      </vt:variant>
      <vt:variant>
        <vt:i4>42</vt:i4>
      </vt:variant>
      <vt:variant>
        <vt:i4>0</vt:i4>
      </vt:variant>
      <vt:variant>
        <vt:i4>5</vt:i4>
      </vt:variant>
      <vt:variant>
        <vt:lpwstr>mailto:contact@sharma-varun.com?subject=Hi%20thanks%20for%20showing%20interest%20in%20my%20profile</vt:lpwstr>
      </vt:variant>
      <vt:variant>
        <vt:lpwstr/>
      </vt:variant>
      <vt:variant>
        <vt:i4>917512</vt:i4>
      </vt:variant>
      <vt:variant>
        <vt:i4>39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5439498</vt:i4>
      </vt:variant>
      <vt:variant>
        <vt:i4>36</vt:i4>
      </vt:variant>
      <vt:variant>
        <vt:i4>0</vt:i4>
      </vt:variant>
      <vt:variant>
        <vt:i4>5</vt:i4>
      </vt:variant>
      <vt:variant>
        <vt:lpwstr>https://twitter.com/vanisharma89</vt:lpwstr>
      </vt:variant>
      <vt:variant>
        <vt:lpwstr/>
      </vt:variant>
      <vt:variant>
        <vt:i4>3997823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5374047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https://www.linkedin.com/in/varunsharma14</vt:lpwstr>
      </vt:variant>
      <vt:variant>
        <vt:lpwstr/>
      </vt:variant>
      <vt:variant>
        <vt:i4>2555940</vt:i4>
      </vt:variant>
      <vt:variant>
        <vt:i4>21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15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  <vt:variant>
        <vt:i4>917512</vt:i4>
      </vt:variant>
      <vt:variant>
        <vt:i4>12</vt:i4>
      </vt:variant>
      <vt:variant>
        <vt:i4>0</vt:i4>
      </vt:variant>
      <vt:variant>
        <vt:i4>5</vt:i4>
      </vt:variant>
      <vt:variant>
        <vt:lpwstr>https://plus.google.com/105200079299516456273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https://www.facebook.com/vani.sharma.68</vt:lpwstr>
      </vt:variant>
      <vt:variant>
        <vt:lpwstr/>
      </vt:variant>
      <vt:variant>
        <vt:i4>2555940</vt:i4>
      </vt:variant>
      <vt:variant>
        <vt:i4>3</vt:i4>
      </vt:variant>
      <vt:variant>
        <vt:i4>0</vt:i4>
      </vt:variant>
      <vt:variant>
        <vt:i4>5</vt:i4>
      </vt:variant>
      <vt:variant>
        <vt:lpwstr>http://famousplacesinworld.com/</vt:lpwstr>
      </vt:variant>
      <vt:variant>
        <vt:lpwstr/>
      </vt:variant>
      <vt:variant>
        <vt:i4>196630</vt:i4>
      </vt:variant>
      <vt:variant>
        <vt:i4>0</vt:i4>
      </vt:variant>
      <vt:variant>
        <vt:i4>0</vt:i4>
      </vt:variant>
      <vt:variant>
        <vt:i4>5</vt:i4>
      </vt:variant>
      <vt:variant>
        <vt:lpwstr>http://sharma-varun.com/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Sharma</dc:title>
  <dc:subject/>
  <dc:creator>Varun Sharma</dc:creator>
  <cp:keywords/>
  <cp:lastModifiedBy>Manish Kumar102</cp:lastModifiedBy>
  <cp:revision>135</cp:revision>
  <cp:lastPrinted>2016-05-16T17:56:00Z</cp:lastPrinted>
  <dcterms:created xsi:type="dcterms:W3CDTF">2016-11-26T05:44:00Z</dcterms:created>
  <dcterms:modified xsi:type="dcterms:W3CDTF">2017-03-08T03:56:00Z</dcterms:modified>
</cp:coreProperties>
</file>