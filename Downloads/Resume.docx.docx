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35539" w14:textId="24EE7CE3" w:rsidR="00B174E7" w:rsidRPr="00CD411B" w:rsidRDefault="00FC0F24" w:rsidP="00B174E7">
      <w:pPr>
        <w:spacing w:after="120"/>
        <w:rPr>
          <w:color w:val="000000"/>
        </w:rPr>
      </w:pPr>
      <w:r>
        <w:rPr>
          <w:noProof/>
          <w:lang w:eastAsia="en-US"/>
        </w:rPr>
        <w:drawing>
          <wp:anchor distT="0" distB="0" distL="114300" distR="114300" simplePos="0" relativeHeight="251650560" behindDoc="0" locked="0" layoutInCell="1" allowOverlap="1" wp14:anchorId="0D9389CB" wp14:editId="1BF15B46">
            <wp:simplePos x="0" y="0"/>
            <wp:positionH relativeFrom="column">
              <wp:posOffset>4394835</wp:posOffset>
            </wp:positionH>
            <wp:positionV relativeFrom="paragraph">
              <wp:posOffset>2540</wp:posOffset>
            </wp:positionV>
            <wp:extent cx="1100455" cy="561975"/>
            <wp:effectExtent l="0" t="0" r="0" b="0"/>
            <wp:wrapSquare wrapText="bothSides"/>
            <wp:docPr id="1" name="Picture 3" descr="C:\Users\manish_kumar102\Desktop\MC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ish_kumar102\Desktop\MCP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4656" behindDoc="0" locked="0" layoutInCell="1" allowOverlap="1" wp14:anchorId="32CD0337" wp14:editId="75B337EC">
            <wp:simplePos x="0" y="0"/>
            <wp:positionH relativeFrom="column">
              <wp:posOffset>5448300</wp:posOffset>
            </wp:positionH>
            <wp:positionV relativeFrom="paragraph">
              <wp:posOffset>-83185</wp:posOffset>
            </wp:positionV>
            <wp:extent cx="1217930" cy="716915"/>
            <wp:effectExtent l="0" t="0" r="0" b="0"/>
            <wp:wrapSquare wrapText="bothSides"/>
            <wp:docPr id="2" name="Picture 4" descr="C:\Users\manish_kumar102\Desktop\Special_ProgHTML5_Blk_250x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ish_kumar102\Desktop\Special_ProgHTML5_Blk_250x18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3" t="9262" r="6874" b="13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72E">
        <w:rPr>
          <w:rFonts w:ascii="Garamond" w:hAnsi="Garamond" w:cs="Garamond"/>
          <w:b/>
          <w:color w:val="000000"/>
          <w:sz w:val="32"/>
          <w:szCs w:val="32"/>
        </w:rPr>
        <w:t xml:space="preserve"> </w:t>
      </w:r>
      <w:r w:rsidR="00B03DA8">
        <w:rPr>
          <w:rFonts w:ascii="Garamond" w:hAnsi="Garamond" w:cs="Garamond"/>
          <w:b/>
          <w:color w:val="000000"/>
          <w:sz w:val="32"/>
          <w:szCs w:val="32"/>
        </w:rPr>
        <w:t>Manish Kumar</w:t>
      </w:r>
      <w:r w:rsidR="002A472E">
        <w:rPr>
          <w:rFonts w:ascii="Garamond" w:hAnsi="Garamond" w:cs="Garamond"/>
          <w:b/>
          <w:color w:val="000000"/>
          <w:sz w:val="32"/>
          <w:szCs w:val="32"/>
        </w:rPr>
        <w:t xml:space="preserve">                      </w:t>
      </w:r>
      <w:r w:rsidR="00B174E7">
        <w:rPr>
          <w:rFonts w:ascii="Garamond" w:hAnsi="Garamond" w:cs="Garamond"/>
          <w:b/>
          <w:color w:val="000000"/>
          <w:sz w:val="32"/>
          <w:szCs w:val="32"/>
        </w:rPr>
        <w:t xml:space="preserve"> </w:t>
      </w:r>
    </w:p>
    <w:p w14:paraId="3C5AE6AA" w14:textId="77777777" w:rsidR="00BE2F89" w:rsidRDefault="002A472E" w:rsidP="002A472E">
      <w:pPr>
        <w:spacing w:after="120"/>
        <w:ind w:left="8640" w:firstLine="720"/>
        <w:rPr>
          <w:color w:val="000000"/>
        </w:rPr>
      </w:pPr>
      <w:r>
        <w:rPr>
          <w:color w:val="000000"/>
        </w:rPr>
        <w:t xml:space="preserve">                      </w:t>
      </w:r>
      <w:r w:rsidR="00B174E7" w:rsidRPr="00CD411B">
        <w:rPr>
          <w:color w:val="000000"/>
        </w:rPr>
        <w:t xml:space="preserve"> </w:t>
      </w:r>
    </w:p>
    <w:p w14:paraId="064FCAD3" w14:textId="23D4BB0B" w:rsidR="00BE2F89" w:rsidRDefault="00FC0F24" w:rsidP="002A472E">
      <w:pPr>
        <w:spacing w:after="120"/>
        <w:ind w:left="8640" w:firstLine="72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B214B67" wp14:editId="5C409386">
            <wp:simplePos x="0" y="0"/>
            <wp:positionH relativeFrom="column">
              <wp:posOffset>-1905</wp:posOffset>
            </wp:positionH>
            <wp:positionV relativeFrom="paragraph">
              <wp:posOffset>255905</wp:posOffset>
            </wp:positionV>
            <wp:extent cx="782320" cy="789940"/>
            <wp:effectExtent l="0" t="0" r="0" b="0"/>
            <wp:wrapTight wrapText="bothSides">
              <wp:wrapPolygon edited="0">
                <wp:start x="0" y="0"/>
                <wp:lineTo x="0" y="20836"/>
                <wp:lineTo x="21039" y="20836"/>
                <wp:lineTo x="210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4A392" w14:textId="2A24CA9A" w:rsidR="008731CD" w:rsidRDefault="00B03DA8" w:rsidP="00057221">
      <w:pPr>
        <w:rPr>
          <w:color w:val="000000"/>
        </w:rPr>
      </w:pPr>
      <w:r>
        <w:rPr>
          <w:color w:val="000000"/>
        </w:rPr>
        <w:t>Contact: +91-</w:t>
      </w:r>
      <w:r w:rsidR="00761DAC">
        <w:rPr>
          <w:color w:val="000000"/>
        </w:rPr>
        <w:t>7906428656</w:t>
      </w:r>
    </w:p>
    <w:p w14:paraId="1EA3E43E" w14:textId="0D0C0524" w:rsidR="00B174E7" w:rsidRDefault="008731CD" w:rsidP="00057221">
      <w:pPr>
        <w:rPr>
          <w:color w:val="000000"/>
        </w:rPr>
      </w:pPr>
      <w:r>
        <w:rPr>
          <w:color w:val="000000"/>
        </w:rPr>
        <w:t>E-Mail: manishjanky@gmail.com</w:t>
      </w:r>
      <w:r w:rsidR="00B174E7" w:rsidRPr="00CD411B">
        <w:rPr>
          <w:color w:val="000000"/>
        </w:rPr>
        <w:t xml:space="preserve">  </w:t>
      </w:r>
    </w:p>
    <w:p w14:paraId="607C7732" w14:textId="5227AB44" w:rsidR="00227F29" w:rsidRDefault="00C37EDE" w:rsidP="00057221">
      <w:pPr>
        <w:spacing w:before="240"/>
        <w:rPr>
          <w:noProof/>
        </w:rPr>
      </w:pPr>
      <w:r>
        <w:rPr>
          <w:noProof/>
          <w:color w:val="000000"/>
          <w:lang w:eastAsia="en-US"/>
        </w:rPr>
        <w:drawing>
          <wp:inline distT="0" distB="0" distL="0" distR="0" wp14:anchorId="6739A2B1" wp14:editId="406EB26C">
            <wp:extent cx="304762" cy="314286"/>
            <wp:effectExtent l="19050" t="0" r="38" b="0"/>
            <wp:docPr id="6" name="Picture 5" descr="linked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lang w:eastAsia="en-US"/>
        </w:rPr>
        <w:drawing>
          <wp:inline distT="0" distB="0" distL="0" distR="0" wp14:anchorId="3F46DC63" wp14:editId="47E45902">
            <wp:extent cx="304843" cy="304843"/>
            <wp:effectExtent l="19050" t="0" r="0" b="0"/>
            <wp:docPr id="7" name="Picture 6" descr="stack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F29" w:rsidRPr="00227F29">
        <w:rPr>
          <w:noProof/>
        </w:rPr>
        <w:t xml:space="preserve"> </w:t>
      </w:r>
      <w:r w:rsidR="00227F29">
        <w:rPr>
          <w:noProof/>
        </w:rPr>
        <w:drawing>
          <wp:inline distT="0" distB="0" distL="0" distR="0" wp14:anchorId="61D8767D" wp14:editId="47190FE3">
            <wp:extent cx="294640" cy="287655"/>
            <wp:effectExtent l="0" t="0" r="0" b="0"/>
            <wp:docPr id="9" name="Picture 9" descr="Image result for github 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age result for github 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71" t="4196" r="24941" b="2667"/>
                    <a:stretch/>
                  </pic:blipFill>
                  <pic:spPr bwMode="auto">
                    <a:xfrm>
                      <a:off x="0" y="0"/>
                      <a:ext cx="294640" cy="28765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color w:val="000000"/>
          <w:lang w:eastAsia="en-US"/>
        </w:rPr>
        <w:drawing>
          <wp:inline distT="0" distB="0" distL="0" distR="0" wp14:anchorId="337C7CEC" wp14:editId="49D13D6E">
            <wp:extent cx="295275" cy="295275"/>
            <wp:effectExtent l="19050" t="0" r="9525" b="0"/>
            <wp:docPr id="5" name="Picture 4" descr="favicon.ico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icon.ico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F29" w:rsidRPr="00227F29">
        <w:t xml:space="preserve"> </w:t>
      </w:r>
    </w:p>
    <w:p w14:paraId="1077EDF3" w14:textId="21208A49" w:rsidR="00B174E7" w:rsidRPr="00BE2F89" w:rsidRDefault="00B174E7" w:rsidP="00B174E7">
      <w:pPr>
        <w:spacing w:after="120"/>
        <w:rPr>
          <w:color w:val="000000"/>
        </w:rPr>
      </w:pPr>
    </w:p>
    <w:p w14:paraId="63F04B6E" w14:textId="77777777" w:rsidR="00263219" w:rsidRDefault="00263219">
      <w:pPr>
        <w:pStyle w:val="Heading5"/>
        <w:shd w:val="clear" w:color="auto" w:fill="C0C0C0"/>
        <w:tabs>
          <w:tab w:val="clear" w:pos="0"/>
        </w:tabs>
        <w:spacing w:before="0"/>
        <w:rPr>
          <w:rFonts w:ascii="Book Antiqua" w:hAnsi="Book Antiqua" w:cs="Book Antiqua"/>
          <w:color w:val="000000"/>
          <w:kern w:val="1"/>
        </w:rPr>
      </w:pPr>
      <w:r>
        <w:rPr>
          <w:rStyle w:val="Book"/>
          <w:color w:val="000000"/>
          <w:u w:val="none"/>
          <w:lang w:val="en-US"/>
        </w:rPr>
        <w:t>EXPERIENCE SUMMARY</w:t>
      </w:r>
    </w:p>
    <w:p w14:paraId="148AB818" w14:textId="77777777" w:rsidR="00263219" w:rsidRDefault="00263219">
      <w:pPr>
        <w:widowControl w:val="0"/>
        <w:jc w:val="both"/>
        <w:rPr>
          <w:rFonts w:ascii="Book Antiqua" w:hAnsi="Book Antiqua" w:cs="Book Antiqua"/>
          <w:b/>
          <w:color w:val="000000"/>
          <w:kern w:val="1"/>
          <w:sz w:val="20"/>
          <w:szCs w:val="20"/>
        </w:rPr>
      </w:pPr>
    </w:p>
    <w:p w14:paraId="28C5313C" w14:textId="6F97BF0F" w:rsidR="00263219" w:rsidRDefault="00761DAC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>5</w:t>
      </w:r>
      <w:r w:rsidR="00A63E10">
        <w:rPr>
          <w:rFonts w:ascii="Book Antiqua" w:hAnsi="Book Antiqua" w:cs="Book Antiqua"/>
          <w:b/>
          <w:color w:val="000000"/>
          <w:sz w:val="20"/>
          <w:szCs w:val="20"/>
        </w:rPr>
        <w:t>+</w:t>
      </w:r>
      <w:r w:rsidR="00263219">
        <w:rPr>
          <w:rFonts w:ascii="Book Antiqua" w:hAnsi="Book Antiqua" w:cs="Book Antiqua"/>
          <w:b/>
          <w:color w:val="000000"/>
          <w:sz w:val="20"/>
          <w:szCs w:val="20"/>
        </w:rPr>
        <w:t xml:space="preserve"> years</w:t>
      </w:r>
      <w:r w:rsidR="00263219">
        <w:rPr>
          <w:rFonts w:ascii="Book Antiqua" w:hAnsi="Book Antiqua" w:cs="Book Antiqua"/>
          <w:color w:val="000000"/>
          <w:sz w:val="20"/>
          <w:szCs w:val="20"/>
        </w:rPr>
        <w:t xml:space="preserve"> of extensive hands-on experience in web development</w:t>
      </w:r>
      <w:r w:rsidR="004B61E0">
        <w:rPr>
          <w:rFonts w:ascii="Book Antiqua" w:hAnsi="Book Antiqua" w:cs="Book Antiqua"/>
          <w:color w:val="000000"/>
          <w:sz w:val="20"/>
          <w:szCs w:val="20"/>
        </w:rPr>
        <w:t>.</w:t>
      </w:r>
    </w:p>
    <w:p w14:paraId="2FFE8D56" w14:textId="77777777" w:rsidR="00263219" w:rsidRDefault="00263219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color w:val="000000"/>
          <w:sz w:val="20"/>
          <w:szCs w:val="20"/>
        </w:rPr>
        <w:t>Experienced team player with excellent communication, interpersonal skills, and ability to work independently</w:t>
      </w:r>
      <w:r w:rsidR="000179C3">
        <w:rPr>
          <w:rFonts w:ascii="Book Antiqua" w:hAnsi="Book Antiqua" w:cs="Book Antiqua"/>
          <w:color w:val="000000"/>
          <w:sz w:val="20"/>
          <w:szCs w:val="20"/>
        </w:rPr>
        <w:t xml:space="preserve"> and possessing</w:t>
      </w:r>
      <w:r w:rsidR="000179C3" w:rsidRPr="000179C3">
        <w:rPr>
          <w:rFonts w:ascii="Book Antiqua" w:hAnsi="Book Antiqua" w:cs="Book Antiqua"/>
          <w:color w:val="000000"/>
          <w:sz w:val="20"/>
          <w:szCs w:val="20"/>
        </w:rPr>
        <w:t xml:space="preserve"> </w:t>
      </w:r>
      <w:r w:rsidR="000179C3">
        <w:rPr>
          <w:rFonts w:ascii="Book Antiqua" w:hAnsi="Book Antiqua" w:cs="Book Antiqua"/>
          <w:color w:val="000000"/>
          <w:sz w:val="20"/>
          <w:szCs w:val="20"/>
        </w:rPr>
        <w:t>good analytical and problem-solving skills</w:t>
      </w:r>
      <w:r w:rsidR="00BE2F89">
        <w:rPr>
          <w:rFonts w:ascii="Book Antiqua" w:hAnsi="Book Antiqua" w:cs="Book Antiqua"/>
          <w:color w:val="000000"/>
          <w:sz w:val="20"/>
          <w:szCs w:val="20"/>
        </w:rPr>
        <w:t>.</w:t>
      </w:r>
    </w:p>
    <w:p w14:paraId="5380DB1B" w14:textId="6736FF6B" w:rsidR="005C0960" w:rsidRDefault="000179C3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color w:val="000000"/>
          <w:sz w:val="20"/>
          <w:szCs w:val="20"/>
        </w:rPr>
        <w:t>Lead</w:t>
      </w:r>
      <w:r w:rsidR="005C0960">
        <w:rPr>
          <w:rFonts w:ascii="Book Antiqua" w:hAnsi="Book Antiqua" w:cs="Book Antiqua"/>
          <w:color w:val="000000"/>
          <w:sz w:val="20"/>
          <w:szCs w:val="20"/>
        </w:rPr>
        <w:t xml:space="preserve"> a team of 4 members for </w:t>
      </w:r>
      <w:bookmarkStart w:id="0" w:name="_GoBack"/>
      <w:bookmarkEnd w:id="0"/>
      <w:r>
        <w:rPr>
          <w:rFonts w:ascii="Book Antiqua" w:hAnsi="Book Antiqua" w:cs="Book Antiqua"/>
          <w:color w:val="000000"/>
          <w:sz w:val="20"/>
          <w:szCs w:val="20"/>
        </w:rPr>
        <w:t xml:space="preserve">2 </w:t>
      </w:r>
      <w:r w:rsidR="005C0960">
        <w:rPr>
          <w:rFonts w:ascii="Book Antiqua" w:hAnsi="Book Antiqua" w:cs="Book Antiqua"/>
          <w:color w:val="000000"/>
          <w:sz w:val="20"/>
          <w:szCs w:val="20"/>
        </w:rPr>
        <w:t>years.</w:t>
      </w:r>
    </w:p>
    <w:p w14:paraId="116283DC" w14:textId="678E620D" w:rsidR="00263219" w:rsidRPr="00754B4B" w:rsidRDefault="00B81D97" w:rsidP="00754B4B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 w:rsidRPr="00B81D97">
        <w:rPr>
          <w:rFonts w:ascii="Book Antiqua" w:hAnsi="Book Antiqua" w:cs="Book Antiqua"/>
          <w:color w:val="000000"/>
          <w:sz w:val="20"/>
          <w:szCs w:val="20"/>
        </w:rPr>
        <w:t>Possesses working experience on various technologies such as</w:t>
      </w:r>
      <w:r w:rsidRPr="009A470D">
        <w:rPr>
          <w:rFonts w:ascii="Book Antiqua" w:hAnsi="Book Antiqua" w:cs="Book Antiqua"/>
          <w:b/>
          <w:color w:val="000000"/>
          <w:sz w:val="20"/>
          <w:szCs w:val="20"/>
        </w:rPr>
        <w:t xml:space="preserve"> JavaScript, Angular, HTML5, CSS, Bootstrap,</w:t>
      </w:r>
      <w:r w:rsidR="00761DAC">
        <w:rPr>
          <w:rFonts w:ascii="Book Antiqua" w:hAnsi="Book Antiqua" w:cs="Book Antiqua"/>
          <w:b/>
          <w:color w:val="000000"/>
          <w:sz w:val="20"/>
          <w:szCs w:val="20"/>
        </w:rPr>
        <w:t xml:space="preserve"> materialize-css,</w:t>
      </w:r>
      <w:r w:rsidRPr="009A470D">
        <w:rPr>
          <w:rFonts w:ascii="Book Antiqua" w:hAnsi="Book Antiqua" w:cs="Book Antiqua"/>
          <w:b/>
          <w:color w:val="000000"/>
          <w:sz w:val="20"/>
          <w:szCs w:val="20"/>
        </w:rPr>
        <w:t xml:space="preserve"> jQ</w:t>
      </w:r>
      <w:r w:rsidR="009A70F5">
        <w:rPr>
          <w:rFonts w:ascii="Book Antiqua" w:hAnsi="Book Antiqua" w:cs="Book Antiqua"/>
          <w:b/>
          <w:color w:val="000000"/>
          <w:sz w:val="20"/>
          <w:szCs w:val="20"/>
        </w:rPr>
        <w:t>uery, Ajax</w:t>
      </w:r>
      <w:r w:rsidR="001D7ADF">
        <w:rPr>
          <w:rFonts w:ascii="Book Antiqua" w:hAnsi="Book Antiqua" w:cs="Book Antiqua"/>
          <w:b/>
          <w:color w:val="000000"/>
          <w:sz w:val="20"/>
          <w:szCs w:val="20"/>
        </w:rPr>
        <w:t>, SCSS</w:t>
      </w:r>
      <w:r w:rsidR="00BE2F89" w:rsidRPr="00B81D97">
        <w:rPr>
          <w:rFonts w:ascii="Book Antiqua" w:hAnsi="Book Antiqua" w:cs="Book Antiqua"/>
          <w:color w:val="000000"/>
          <w:sz w:val="20"/>
          <w:szCs w:val="20"/>
        </w:rPr>
        <w:t>.</w:t>
      </w:r>
    </w:p>
    <w:p w14:paraId="0B695BBA" w14:textId="77777777" w:rsidR="00263219" w:rsidRDefault="00263219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</w:rPr>
      </w:pPr>
      <w:r>
        <w:rPr>
          <w:rStyle w:val="Book"/>
          <w:color w:val="000000"/>
          <w:u w:val="none"/>
          <w:lang w:val="en-US"/>
        </w:rPr>
        <w:t>EDUCATIONAL QUALIFICATIONS</w:t>
      </w:r>
    </w:p>
    <w:p w14:paraId="63F0A903" w14:textId="77777777" w:rsidR="00263219" w:rsidRDefault="00263219">
      <w:pPr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14:paraId="2290CC02" w14:textId="77777777" w:rsidR="0061103D" w:rsidRPr="00B174E7" w:rsidRDefault="00263219" w:rsidP="0061103D">
      <w:pPr>
        <w:pStyle w:val="Header"/>
        <w:numPr>
          <w:ilvl w:val="0"/>
          <w:numId w:val="3"/>
        </w:numPr>
        <w:jc w:val="both"/>
        <w:rPr>
          <w:rStyle w:val="Book"/>
          <w:color w:val="000000"/>
          <w:lang w:val="en-US"/>
        </w:rPr>
      </w:pPr>
      <w:r w:rsidRPr="00B174E7">
        <w:rPr>
          <w:rFonts w:ascii="Book Antiqua" w:hAnsi="Book Antiqua" w:cs="Book Antiqua"/>
          <w:color w:val="000000"/>
          <w:sz w:val="20"/>
          <w:szCs w:val="20"/>
        </w:rPr>
        <w:t xml:space="preserve">Bachelor of </w:t>
      </w:r>
      <w:r w:rsidR="00BD3AF5">
        <w:rPr>
          <w:rFonts w:ascii="Book Antiqua" w:hAnsi="Book Antiqua" w:cs="Book Antiqua"/>
          <w:color w:val="000000"/>
          <w:sz w:val="20"/>
          <w:szCs w:val="20"/>
        </w:rPr>
        <w:t>Technology</w:t>
      </w:r>
      <w:r w:rsidRPr="00B174E7">
        <w:rPr>
          <w:rFonts w:ascii="Book Antiqua" w:hAnsi="Book Antiqua" w:cs="Book Antiqua"/>
          <w:color w:val="000000"/>
          <w:sz w:val="20"/>
          <w:szCs w:val="20"/>
        </w:rPr>
        <w:t xml:space="preserve">, </w:t>
      </w:r>
      <w:r w:rsidR="00CD03F1">
        <w:rPr>
          <w:rFonts w:ascii="Book Antiqua" w:hAnsi="Book Antiqua" w:cs="Book Antiqua"/>
          <w:color w:val="000000"/>
          <w:sz w:val="20"/>
          <w:szCs w:val="20"/>
        </w:rPr>
        <w:t>UPTU Lucknow</w:t>
      </w:r>
      <w:r w:rsidR="003278FB">
        <w:rPr>
          <w:rFonts w:ascii="Book Antiqua" w:hAnsi="Book Antiqua" w:cs="Book Antiqua"/>
          <w:color w:val="000000"/>
          <w:sz w:val="20"/>
          <w:szCs w:val="20"/>
        </w:rPr>
        <w:t>.</w:t>
      </w:r>
    </w:p>
    <w:p w14:paraId="27EF1C21" w14:textId="77777777" w:rsidR="00263219" w:rsidRDefault="00263219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</w:rPr>
      </w:pPr>
      <w:r>
        <w:rPr>
          <w:rStyle w:val="Book"/>
          <w:color w:val="000000"/>
          <w:u w:val="none"/>
          <w:lang w:val="en-US"/>
        </w:rPr>
        <w:t>TECHNICAL SKILLS</w:t>
      </w:r>
    </w:p>
    <w:p w14:paraId="1B16E8B2" w14:textId="77777777" w:rsidR="00263219" w:rsidRDefault="00263219">
      <w:pPr>
        <w:pStyle w:val="BodyText"/>
        <w:jc w:val="both"/>
        <w:rPr>
          <w:rFonts w:ascii="Book Antiqua" w:hAnsi="Book Antiqua" w:cs="Book Antiqua"/>
          <w:b/>
          <w:color w:val="00000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700"/>
        <w:gridCol w:w="7595"/>
      </w:tblGrid>
      <w:tr w:rsidR="005C0960" w14:paraId="68C269C8" w14:textId="77777777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8E9ABCF" w14:textId="77777777" w:rsidR="005C0960" w:rsidRDefault="005C0960" w:rsidP="005C7FD2">
            <w:pPr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Languages/ Web Development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771186A" w14:textId="570666FD" w:rsidR="005C0960" w:rsidRPr="004B61E0" w:rsidRDefault="00990DCD" w:rsidP="00990DCD">
            <w:pPr>
              <w:rPr>
                <w:b/>
              </w:rPr>
            </w:pP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JavaScript, jQuery, Angular</w:t>
            </w:r>
            <w:r>
              <w:rPr>
                <w:rFonts w:ascii="Book Antiqua" w:hAnsi="Book Antiqua" w:cs="Book Antiqua"/>
                <w:b/>
                <w:sz w:val="20"/>
                <w:szCs w:val="20"/>
              </w:rPr>
              <w:t>, HTML5,</w:t>
            </w:r>
            <w:r w:rsidR="008C23FC">
              <w:rPr>
                <w:rFonts w:ascii="Book Antiqua" w:hAnsi="Book Antiqua" w:cs="Book Antiqua"/>
                <w:b/>
                <w:sz w:val="20"/>
                <w:szCs w:val="20"/>
              </w:rPr>
              <w:t xml:space="preserve"> CSS,</w:t>
            </w:r>
            <w:r w:rsidR="00767FF1">
              <w:rPr>
                <w:rFonts w:ascii="Book Antiqua" w:hAnsi="Book Antiqua" w:cs="Book Antiqua"/>
                <w:b/>
                <w:sz w:val="20"/>
                <w:szCs w:val="20"/>
              </w:rPr>
              <w:t xml:space="preserve"> Ajax,</w:t>
            </w:r>
            <w:r>
              <w:rPr>
                <w:rFonts w:ascii="Book Antiqua" w:hAnsi="Book Antiqua" w:cs="Book Antiqua"/>
                <w:b/>
                <w:sz w:val="20"/>
                <w:szCs w:val="20"/>
              </w:rPr>
              <w:t xml:space="preserve"> Bootstrap, </w:t>
            </w:r>
            <w:r w:rsidR="005D7C1B">
              <w:rPr>
                <w:rFonts w:ascii="Book Antiqua" w:hAnsi="Book Antiqua" w:cs="Book Antiqua"/>
                <w:b/>
                <w:color w:val="000000"/>
                <w:sz w:val="20"/>
                <w:szCs w:val="20"/>
              </w:rPr>
              <w:t>Gulp, SCSS</w:t>
            </w:r>
          </w:p>
        </w:tc>
      </w:tr>
      <w:tr w:rsidR="005C0960" w14:paraId="0D31DCC0" w14:textId="77777777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60FE3E" w14:textId="77777777" w:rsidR="005C0960" w:rsidRDefault="005C0960" w:rsidP="005C7FD2">
            <w:pPr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Databases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506492B" w14:textId="77777777" w:rsidR="005C0960" w:rsidRPr="004B61E0" w:rsidRDefault="005C0960" w:rsidP="005C7FD2">
            <w:pPr>
              <w:rPr>
                <w:b/>
              </w:rPr>
            </w:pP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MS SQL Server</w:t>
            </w:r>
          </w:p>
        </w:tc>
      </w:tr>
      <w:tr w:rsidR="00754B4B" w14:paraId="676E490C" w14:textId="77777777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EE7B67" w14:textId="77777777" w:rsidR="00754B4B" w:rsidRDefault="00754B4B" w:rsidP="005C7FD2">
            <w:pPr>
              <w:rPr>
                <w:rFonts w:ascii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Concepts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4010D75" w14:textId="77777777" w:rsidR="00754B4B" w:rsidRPr="004B61E0" w:rsidRDefault="00754B4B" w:rsidP="005C7FD2">
            <w:pPr>
              <w:rPr>
                <w:rFonts w:ascii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SQL, OOPS, OS</w:t>
            </w:r>
          </w:p>
        </w:tc>
      </w:tr>
      <w:tr w:rsidR="005C0960" w14:paraId="545609E5" w14:textId="77777777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F541D5" w14:textId="77777777" w:rsidR="005C0960" w:rsidRDefault="005C0960" w:rsidP="005C7FD2">
            <w:pPr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Tools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37EB2E25" w14:textId="77777777" w:rsidR="005C0960" w:rsidRPr="004B61E0" w:rsidRDefault="005C0960" w:rsidP="005C7FD2">
            <w:pPr>
              <w:rPr>
                <w:b/>
              </w:rPr>
            </w:pP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Visual Studio, SQL Server Management Studio</w:t>
            </w:r>
          </w:p>
        </w:tc>
      </w:tr>
      <w:tr w:rsidR="000179C3" w14:paraId="205B54F8" w14:textId="77777777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3C688D6" w14:textId="77777777" w:rsidR="000179C3" w:rsidRDefault="000179C3" w:rsidP="005C7FD2">
            <w:pPr>
              <w:rPr>
                <w:rFonts w:ascii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Methodologies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27C29C5" w14:textId="77777777" w:rsidR="000179C3" w:rsidRPr="004B61E0" w:rsidRDefault="000179C3" w:rsidP="005C7FD2">
            <w:pPr>
              <w:rPr>
                <w:rFonts w:ascii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Scrum, Waterfall</w:t>
            </w:r>
          </w:p>
        </w:tc>
      </w:tr>
    </w:tbl>
    <w:p w14:paraId="6AD75EDF" w14:textId="77777777" w:rsidR="005C0960" w:rsidRDefault="005C0960" w:rsidP="005C0960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t>CERTIFICATIONS</w:t>
      </w:r>
    </w:p>
    <w:p w14:paraId="635F745D" w14:textId="77777777" w:rsidR="005C0960" w:rsidRDefault="005C0960" w:rsidP="005C0960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14:paraId="60000E97" w14:textId="77777777" w:rsidR="005C0960" w:rsidRDefault="005C0960" w:rsidP="005C0960">
      <w:pPr>
        <w:jc w:val="both"/>
        <w:rPr>
          <w:noProof/>
          <w:lang w:eastAsia="en-US"/>
        </w:rPr>
      </w:pPr>
      <w:r w:rsidRPr="00FB73DC">
        <w:rPr>
          <w:noProof/>
          <w:lang w:eastAsia="en-US"/>
        </w:rPr>
        <w:drawing>
          <wp:inline distT="0" distB="0" distL="0" distR="0" wp14:anchorId="7B2E7AAD" wp14:editId="41253742">
            <wp:extent cx="952500" cy="238125"/>
            <wp:effectExtent l="0" t="0" r="0" b="9525"/>
            <wp:docPr id="141" name="Picture 5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CABE4" w14:textId="77777777" w:rsidR="005C0960" w:rsidRDefault="005C0960" w:rsidP="005C0960">
      <w:pPr>
        <w:numPr>
          <w:ilvl w:val="0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Calibri Light" w:eastAsia="Palatino Linotype" w:hAnsi="Calibri Light" w:cs="Palatino Linotype"/>
          <w:b/>
        </w:rPr>
        <w:t>Programming in HTML5 with JavaScript and CSS3</w:t>
      </w:r>
    </w:p>
    <w:p w14:paraId="1B9B3F65" w14:textId="77777777" w:rsidR="005C0960" w:rsidRPr="005C0960" w:rsidRDefault="005C0960" w:rsidP="005C0960">
      <w:pPr>
        <w:numPr>
          <w:ilvl w:val="1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Book Antiqua" w:hAnsi="Book Antiqua" w:cs="Book Antiqua"/>
          <w:color w:val="000000"/>
          <w:sz w:val="20"/>
          <w:szCs w:val="20"/>
        </w:rPr>
        <w:t>Certification No:- 70-480</w:t>
      </w:r>
    </w:p>
    <w:p w14:paraId="2DDBB905" w14:textId="77777777" w:rsidR="005C0960" w:rsidRPr="005C0960" w:rsidRDefault="005C0960" w:rsidP="005C0960">
      <w:pPr>
        <w:numPr>
          <w:ilvl w:val="0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Calibri Light" w:eastAsia="Palatino Linotype" w:hAnsi="Calibri Light" w:cs="Palatino Linotype"/>
          <w:b/>
        </w:rPr>
        <w:t>Querying</w:t>
      </w:r>
      <w:r w:rsidRPr="005C0960">
        <w:rPr>
          <w:b/>
        </w:rPr>
        <w:t xml:space="preserve"> Microsoft SQL Server 2012/2014</w:t>
      </w:r>
    </w:p>
    <w:p w14:paraId="6155B88D" w14:textId="77777777" w:rsidR="005C0960" w:rsidRPr="005C0960" w:rsidRDefault="005C0960" w:rsidP="005C0960">
      <w:pPr>
        <w:numPr>
          <w:ilvl w:val="1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Book Antiqua" w:hAnsi="Book Antiqua" w:cs="Book Antiqua"/>
          <w:color w:val="000000"/>
          <w:sz w:val="20"/>
          <w:szCs w:val="20"/>
        </w:rPr>
        <w:t>Certification No:- 70-461</w:t>
      </w:r>
    </w:p>
    <w:p w14:paraId="3095DADB" w14:textId="77777777" w:rsidR="00263219" w:rsidRDefault="002A472E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t xml:space="preserve">PROFESSIONAL </w:t>
      </w:r>
      <w:r w:rsidR="00263219">
        <w:rPr>
          <w:rStyle w:val="Book"/>
          <w:color w:val="000000"/>
          <w:u w:val="none"/>
          <w:lang w:val="en-US"/>
        </w:rPr>
        <w:t>EXPERIENCE</w:t>
      </w:r>
    </w:p>
    <w:p w14:paraId="7FF9D108" w14:textId="77777777" w:rsidR="00263219" w:rsidRDefault="00263219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14:paraId="2DD51911" w14:textId="2F846FE3" w:rsidR="006E1161" w:rsidRDefault="006E1161" w:rsidP="006E1161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pacing w:val="4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>Infosys</w:t>
      </w:r>
      <w:r>
        <w:rPr>
          <w:rFonts w:ascii="Book Antiqua" w:hAnsi="Book Antiqua" w:cs="Book Antiqua"/>
          <w:b/>
          <w:color w:val="000000"/>
          <w:sz w:val="20"/>
          <w:szCs w:val="20"/>
        </w:rPr>
        <w:tab/>
      </w:r>
      <w:r>
        <w:rPr>
          <w:rFonts w:ascii="Book Antiqua" w:hAnsi="Book Antiqua" w:cs="Book Antiqua"/>
          <w:b/>
          <w:color w:val="000000"/>
          <w:sz w:val="20"/>
          <w:szCs w:val="20"/>
        </w:rPr>
        <w:tab/>
      </w:r>
      <w:r w:rsidR="007C1738">
        <w:rPr>
          <w:rFonts w:ascii="Book Antiqua" w:hAnsi="Book Antiqua" w:cs="Book Antiqua"/>
          <w:b/>
          <w:color w:val="000000"/>
          <w:sz w:val="20"/>
          <w:szCs w:val="20"/>
        </w:rPr>
        <w:t xml:space="preserve"> </w:t>
      </w:r>
      <w:r w:rsidR="00BE2F89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July’2014</w:t>
      </w: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to </w:t>
      </w:r>
      <w:r w:rsidR="007C1738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July</w:t>
      </w:r>
      <w:r w:rsidR="001D7ADF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’2017</w:t>
      </w:r>
    </w:p>
    <w:p w14:paraId="632F7013" w14:textId="77777777" w:rsidR="00263219" w:rsidRDefault="006E1161" w:rsidP="00BE2F89">
      <w:pPr>
        <w:jc w:val="both"/>
        <w:rPr>
          <w:rFonts w:ascii="Book Antiqua" w:hAnsi="Book Antiqua" w:cs="Book Antiqua"/>
          <w:b/>
          <w:color w:val="000000"/>
          <w:spacing w:val="4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Designation: </w:t>
      </w:r>
      <w:r w:rsidR="00BE2F89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System</w:t>
      </w: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</w:t>
      </w:r>
      <w:r w:rsidR="00BE2F89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Engineer</w:t>
      </w:r>
    </w:p>
    <w:p w14:paraId="2DEB6D02" w14:textId="77777777" w:rsidR="001D7ADF" w:rsidRDefault="001D7ADF" w:rsidP="00BE2F89">
      <w:pPr>
        <w:jc w:val="both"/>
        <w:rPr>
          <w:rFonts w:ascii="Book Antiqua" w:hAnsi="Book Antiqua" w:cs="Book Antiqua"/>
          <w:b/>
          <w:color w:val="000000"/>
          <w:spacing w:val="4"/>
          <w:sz w:val="20"/>
          <w:szCs w:val="20"/>
        </w:rPr>
      </w:pPr>
    </w:p>
    <w:p w14:paraId="3BC1B2FA" w14:textId="547EDF9A" w:rsidR="001D7ADF" w:rsidRDefault="001D7ADF" w:rsidP="001D7ADF">
      <w:pPr>
        <w:rPr>
          <w:rFonts w:ascii="Book Antiqua" w:hAnsi="Book Antiqua" w:cs="Book Antiqua"/>
          <w:b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 xml:space="preserve">AgileCockpit                                                                                                                                 </w:t>
      </w:r>
      <w:r w:rsidR="001D6AB0">
        <w:rPr>
          <w:rFonts w:ascii="Book Antiqua" w:hAnsi="Book Antiqua" w:cs="Book Antiqua"/>
          <w:b/>
          <w:color w:val="000000"/>
          <w:sz w:val="20"/>
          <w:szCs w:val="20"/>
        </w:rPr>
        <w:t xml:space="preserve">            </w:t>
      </w:r>
      <w:r>
        <w:rPr>
          <w:rFonts w:ascii="Book Antiqua" w:hAnsi="Book Antiqua" w:cs="Book Antiqua"/>
          <w:b/>
          <w:color w:val="000000"/>
          <w:sz w:val="20"/>
          <w:szCs w:val="20"/>
        </w:rPr>
        <w:t xml:space="preserve">Aug’2017 to </w:t>
      </w:r>
      <w:r w:rsidR="001D6AB0">
        <w:rPr>
          <w:rFonts w:ascii="Book Antiqua" w:hAnsi="Book Antiqua" w:cs="Book Antiqua"/>
          <w:b/>
          <w:color w:val="000000"/>
          <w:sz w:val="20"/>
          <w:szCs w:val="20"/>
        </w:rPr>
        <w:t>Jan’2018</w:t>
      </w:r>
      <w:r>
        <w:rPr>
          <w:rFonts w:ascii="Book Antiqua" w:hAnsi="Book Antiqua" w:cs="Book Antiqua"/>
          <w:b/>
          <w:color w:val="000000"/>
          <w:sz w:val="20"/>
          <w:szCs w:val="20"/>
        </w:rPr>
        <w:t xml:space="preserve">         </w:t>
      </w:r>
    </w:p>
    <w:p w14:paraId="10FC0514" w14:textId="5D3C7E11" w:rsidR="001D7ADF" w:rsidRDefault="001D7ADF" w:rsidP="00BE2F89">
      <w:pPr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>Designation: Senior Technical Developer</w:t>
      </w:r>
    </w:p>
    <w:p w14:paraId="74BD2D23" w14:textId="18798530" w:rsidR="00761DAC" w:rsidRDefault="00761DAC" w:rsidP="00BE2F89">
      <w:pPr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14:paraId="1109CA98" w14:textId="7F6EB8E7" w:rsidR="00761DAC" w:rsidRDefault="00761DAC" w:rsidP="00761DAC">
      <w:pPr>
        <w:rPr>
          <w:rFonts w:ascii="Book Antiqua" w:hAnsi="Book Antiqua" w:cs="Book Antiqua"/>
          <w:b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 xml:space="preserve">Nagarro                                                                                                                                                       Feb’2018 to </w:t>
      </w:r>
      <w:r w:rsidR="001D6AB0">
        <w:rPr>
          <w:rFonts w:ascii="Book Antiqua" w:hAnsi="Book Antiqua" w:cs="Book Antiqua"/>
          <w:b/>
          <w:color w:val="000000"/>
          <w:sz w:val="20"/>
          <w:szCs w:val="20"/>
        </w:rPr>
        <w:t>Aug’2019</w:t>
      </w:r>
      <w:r>
        <w:rPr>
          <w:rFonts w:ascii="Book Antiqua" w:hAnsi="Book Antiqua" w:cs="Book Antiqua"/>
          <w:b/>
          <w:color w:val="000000"/>
          <w:sz w:val="20"/>
          <w:szCs w:val="20"/>
        </w:rPr>
        <w:t xml:space="preserve">         </w:t>
      </w:r>
    </w:p>
    <w:p w14:paraId="08F74474" w14:textId="444B1D6D" w:rsidR="00761DAC" w:rsidRDefault="00761DAC" w:rsidP="00BE2F89">
      <w:pPr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>Designation: Senior Associate, Technology</w:t>
      </w:r>
    </w:p>
    <w:p w14:paraId="10B4AFC0" w14:textId="7EC7015C" w:rsidR="001D6AB0" w:rsidRDefault="001D6AB0" w:rsidP="00BE2F89">
      <w:pPr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14:paraId="1F87FE58" w14:textId="2F3EA559" w:rsidR="001D6AB0" w:rsidRDefault="001D6AB0" w:rsidP="001D6AB0">
      <w:pPr>
        <w:rPr>
          <w:rFonts w:ascii="Book Antiqua" w:hAnsi="Book Antiqua" w:cs="Book Antiqua"/>
          <w:b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 xml:space="preserve">Nagarro                                                                                                                                                       </w:t>
      </w:r>
      <w:r>
        <w:rPr>
          <w:rFonts w:ascii="Book Antiqua" w:hAnsi="Book Antiqua" w:cs="Book Antiqua"/>
          <w:b/>
          <w:color w:val="000000"/>
          <w:sz w:val="20"/>
          <w:szCs w:val="20"/>
        </w:rPr>
        <w:t xml:space="preserve">  Aug</w:t>
      </w:r>
      <w:r>
        <w:rPr>
          <w:rFonts w:ascii="Book Antiqua" w:hAnsi="Book Antiqua" w:cs="Book Antiqua"/>
          <w:b/>
          <w:color w:val="000000"/>
          <w:sz w:val="20"/>
          <w:szCs w:val="20"/>
        </w:rPr>
        <w:t xml:space="preserve">’2018 to </w:t>
      </w:r>
      <w:r>
        <w:rPr>
          <w:rFonts w:ascii="Book Antiqua" w:hAnsi="Book Antiqua" w:cs="Book Antiqua"/>
          <w:b/>
          <w:color w:val="000000"/>
          <w:sz w:val="20"/>
          <w:szCs w:val="20"/>
        </w:rPr>
        <w:t>Present</w:t>
      </w:r>
      <w:r>
        <w:rPr>
          <w:rFonts w:ascii="Book Antiqua" w:hAnsi="Book Antiqua" w:cs="Book Antiqua"/>
          <w:b/>
          <w:color w:val="000000"/>
          <w:sz w:val="20"/>
          <w:szCs w:val="20"/>
        </w:rPr>
        <w:t xml:space="preserve">         </w:t>
      </w:r>
    </w:p>
    <w:p w14:paraId="3F353B34" w14:textId="1D0F50FB" w:rsidR="001D6AB0" w:rsidRDefault="001D6AB0" w:rsidP="001D6AB0">
      <w:pPr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>Designation: Associate</w:t>
      </w:r>
      <w:r>
        <w:rPr>
          <w:rFonts w:ascii="Book Antiqua" w:hAnsi="Book Antiqua" w:cs="Book Antiqua"/>
          <w:b/>
          <w:color w:val="000000"/>
          <w:sz w:val="20"/>
          <w:szCs w:val="20"/>
        </w:rPr>
        <w:t xml:space="preserve"> Lead</w:t>
      </w:r>
      <w:r>
        <w:rPr>
          <w:rFonts w:ascii="Book Antiqua" w:hAnsi="Book Antiqua" w:cs="Book Antiqua"/>
          <w:b/>
          <w:color w:val="000000"/>
          <w:sz w:val="20"/>
          <w:szCs w:val="20"/>
        </w:rPr>
        <w:t>, Technology</w:t>
      </w:r>
    </w:p>
    <w:p w14:paraId="50FFA348" w14:textId="77777777" w:rsidR="001D6AB0" w:rsidRPr="00BE2F89" w:rsidRDefault="001D6AB0" w:rsidP="001D6AB0">
      <w:pPr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14:paraId="2F5B8517" w14:textId="77777777" w:rsidR="002A472E" w:rsidRDefault="002A472E" w:rsidP="002A472E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lastRenderedPageBreak/>
        <w:t>PROJECT EXPERIENCE</w:t>
      </w:r>
    </w:p>
    <w:p w14:paraId="650D9F5E" w14:textId="77777777" w:rsidR="002A472E" w:rsidRDefault="002A472E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</w:p>
    <w:p w14:paraId="56A7B516" w14:textId="77777777" w:rsidR="00263219" w:rsidRDefault="00263219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Project: </w:t>
      </w:r>
      <w:r w:rsidR="00BE2F89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Quality Dashboard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</w:t>
      </w:r>
      <w:r w:rsidR="00BE2F89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  <w:lang w:val="en-IN"/>
        </w:rPr>
        <w:t xml:space="preserve"> November 2014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  <w:lang w:val="en-IN"/>
        </w:rPr>
        <w:t>-</w:t>
      </w:r>
      <w:r w:rsidR="00BE2F89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  <w:lang w:val="en-IN"/>
        </w:rPr>
        <w:t>Sepetember 2015</w:t>
      </w:r>
    </w:p>
    <w:p w14:paraId="7ADAE1F5" w14:textId="30EC6330"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Developer</w:t>
      </w:r>
    </w:p>
    <w:p w14:paraId="3A1B7375" w14:textId="77777777"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14:paraId="4A29284B" w14:textId="77777777" w:rsidR="00180641" w:rsidRPr="007C1738" w:rsidRDefault="00263219" w:rsidP="007C1738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This is a web based system for </w:t>
      </w:r>
      <w:r w:rsidR="00BE2F89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monitoring the quality of 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>various layers of an application</w:t>
      </w:r>
      <w:r w:rsidR="007C1738">
        <w:rPr>
          <w:rFonts w:ascii="Book Antiqua" w:hAnsi="Book Antiqua" w:cs="Book Antiqua"/>
          <w:color w:val="000000"/>
          <w:spacing w:val="0"/>
          <w:sz w:val="20"/>
          <w:szCs w:val="20"/>
        </w:rPr>
        <w:t>.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 </w:t>
      </w:r>
      <w:r w:rsidR="00180641" w:rsidRPr="007C1738">
        <w:rPr>
          <w:rFonts w:ascii="Book Antiqua" w:hAnsi="Book Antiqua" w:cs="Book Antiqua"/>
          <w:color w:val="000000"/>
          <w:spacing w:val="0"/>
          <w:sz w:val="20"/>
          <w:szCs w:val="20"/>
        </w:rPr>
        <w:t>It provides all the information required by the quality team in a single nutshell.</w:t>
      </w:r>
      <w:r w:rsidR="007C1738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  <w:r w:rsidR="00180641" w:rsidRPr="007C1738">
        <w:rPr>
          <w:rFonts w:ascii="Book Antiqua" w:hAnsi="Book Antiqua" w:cs="Book Antiqua"/>
          <w:color w:val="000000"/>
          <w:spacing w:val="0"/>
          <w:sz w:val="20"/>
          <w:szCs w:val="20"/>
        </w:rPr>
        <w:t>This reduced the extensive mail chains for getting the complete information.</w:t>
      </w:r>
    </w:p>
    <w:p w14:paraId="27FBA874" w14:textId="77777777"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ind w:left="15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 </w:t>
      </w:r>
      <w:r w:rsidR="002738E1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UI/Front End Development,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Developing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/coding as per requirements,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Code reviews, gathering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requirements from client.</w:t>
      </w:r>
    </w:p>
    <w:p w14:paraId="7C7A307F" w14:textId="77777777" w:rsidR="008731CD" w:rsidRPr="005C0960" w:rsidRDefault="00263219" w:rsidP="005C0960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Environment: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C#, MS SQL Server, Ajax, jQuery, Ang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ularJS, Web Services, HTML, CSS</w:t>
      </w:r>
      <w:r w:rsidR="00685BE3">
        <w:rPr>
          <w:rFonts w:ascii="Book Antiqua" w:hAnsi="Book Antiqua" w:cs="Book Antiqua"/>
          <w:color w:val="000000"/>
          <w:spacing w:val="0"/>
          <w:sz w:val="20"/>
          <w:szCs w:val="20"/>
        </w:rPr>
        <w:t>,</w:t>
      </w:r>
      <w:r w:rsidR="00685BE3" w:rsidRPr="00685BE3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  <w:r w:rsidR="00685BE3">
        <w:rPr>
          <w:rFonts w:ascii="Book Antiqua" w:hAnsi="Book Antiqua" w:cs="Book Antiqua"/>
          <w:color w:val="000000"/>
          <w:spacing w:val="0"/>
          <w:sz w:val="20"/>
          <w:szCs w:val="20"/>
        </w:rPr>
        <w:t>Bootstrap</w:t>
      </w:r>
    </w:p>
    <w:p w14:paraId="76A3677A" w14:textId="77777777" w:rsidR="008731CD" w:rsidRDefault="008731CD" w:rsidP="008731CD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14:paraId="75C5B086" w14:textId="77777777" w:rsidR="008731CD" w:rsidRPr="008731CD" w:rsidRDefault="008731CD" w:rsidP="008731CD">
      <w:pPr>
        <w:pStyle w:val="ListContents"/>
        <w:ind w:left="0"/>
      </w:pPr>
    </w:p>
    <w:p w14:paraId="3C11F29A" w14:textId="77777777" w:rsidR="00263219" w:rsidRDefault="00263219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Project: </w:t>
      </w:r>
      <w:r w:rsidR="00180641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StoneSoup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Project Date: </w:t>
      </w:r>
      <w:r w:rsidR="00180641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October 2015 </w:t>
      </w:r>
      <w:r w:rsidR="007C1738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–</w:t>
      </w:r>
      <w:r w:rsidR="00180641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C1738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July 2017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</w:p>
    <w:p w14:paraId="1794C368" w14:textId="300E5555"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Team Lead</w:t>
      </w:r>
    </w:p>
    <w:p w14:paraId="41192EDE" w14:textId="77777777"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14:paraId="7E27DC6D" w14:textId="77777777" w:rsidR="00180641" w:rsidRPr="007C1738" w:rsidRDefault="00263219" w:rsidP="007C1738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This is a web 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based application that allows users to add, </w:t>
      </w:r>
      <w:r w:rsidR="00180641"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>edit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and publish</w:t>
      </w:r>
      <w:r w:rsidR="00180641"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engineering data </w:t>
      </w:r>
      <w:r w:rsidR="007C1738">
        <w:rPr>
          <w:rFonts w:ascii="Book Antiqua" w:hAnsi="Book Antiqua" w:cs="Book Antiqua"/>
          <w:color w:val="000000"/>
          <w:spacing w:val="0"/>
          <w:sz w:val="20"/>
          <w:szCs w:val="20"/>
        </w:rPr>
        <w:t>and</w:t>
      </w:r>
      <w:r w:rsidR="00180641" w:rsidRPr="007C1738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provides Customizable Configurations to different groups.</w:t>
      </w:r>
      <w:r w:rsidR="007C1738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  <w:r w:rsidR="00180641" w:rsidRPr="007C1738">
        <w:rPr>
          <w:rFonts w:ascii="Book Antiqua" w:hAnsi="Book Antiqua" w:cs="Book Antiqua"/>
          <w:color w:val="000000"/>
          <w:spacing w:val="0"/>
          <w:sz w:val="20"/>
          <w:szCs w:val="20"/>
        </w:rPr>
        <w:t>Allows saving custom configuration locally/on the server.</w:t>
      </w:r>
    </w:p>
    <w:p w14:paraId="5A40435F" w14:textId="77777777" w:rsidR="00461F92" w:rsidRPr="00180641" w:rsidRDefault="009F118A" w:rsidP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Data generated from Stone Soup </w:t>
      </w:r>
      <w:r w:rsidR="008731CD"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>helps in</w:t>
      </w: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design validations</w:t>
      </w:r>
      <w:r w:rsidR="008731CD"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and automate repetitive design 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engineering </w:t>
      </w: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activities. </w:t>
      </w:r>
    </w:p>
    <w:p w14:paraId="6E65846D" w14:textId="77777777" w:rsidR="00263219" w:rsidRPr="007C1738" w:rsidRDefault="00180641" w:rsidP="007C1738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</w:p>
    <w:p w14:paraId="47963F89" w14:textId="77777777"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 </w:t>
      </w:r>
      <w:r w:rsidR="00F36706" w:rsidRPr="00F36706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Application</w:t>
      </w:r>
      <w:r w:rsidR="00F36706"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CC4EA4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development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,</w:t>
      </w:r>
      <w:r w:rsidR="00754B4B" w:rsidRP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Code reviews,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requirements</w:t>
      </w:r>
      <w:r w:rsidR="00F36706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gathering</w:t>
      </w:r>
      <w:r w:rsidR="002E1BC7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, team management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.</w:t>
      </w:r>
    </w:p>
    <w:p w14:paraId="6A104102" w14:textId="77777777"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Environment: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C#, 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WCF,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MSSQL, Ajax, jQuery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, HTML, CSS, FabricJS</w:t>
      </w:r>
    </w:p>
    <w:p w14:paraId="0C9AEC8E" w14:textId="77777777" w:rsidR="00263219" w:rsidRDefault="00263219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14:paraId="2E71BC9C" w14:textId="77777777" w:rsidR="00263219" w:rsidRDefault="00263219">
      <w:pPr>
        <w:pStyle w:val="Heading-5"/>
        <w:widowControl w:val="0"/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14:paraId="5C5D68EA" w14:textId="77777777" w:rsidR="00263219" w:rsidRDefault="00263219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Project: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Skill Management System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November 2016 </w:t>
      </w:r>
      <w:r w:rsidR="007C1738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–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C1738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July 2017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</w:p>
    <w:p w14:paraId="068EB459" w14:textId="25B00AB6"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Developer</w:t>
      </w:r>
      <w:r w:rsidR="008731CD"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/Team Lead</w:t>
      </w:r>
    </w:p>
    <w:p w14:paraId="2BA97DEB" w14:textId="77777777"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14:paraId="20507411" w14:textId="77777777" w:rsidR="008731CD" w:rsidRDefault="00263219" w:rsidP="003E21BE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This is a web based system which helps 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users to find people having skills matching their requirements based of their proficiency level.</w:t>
      </w:r>
    </w:p>
    <w:p w14:paraId="498185E5" w14:textId="77777777" w:rsidR="00263219" w:rsidRDefault="00263219" w:rsidP="008731CD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</w:pPr>
    </w:p>
    <w:p w14:paraId="08FA743E" w14:textId="77777777"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 </w:t>
      </w:r>
      <w:r w:rsidR="002738E1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UI/Front End Development, </w:t>
      </w:r>
      <w:r w:rsidR="000179C3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developing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modules,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requirements gathering,</w:t>
      </w:r>
      <w:r w:rsidR="00754B4B" w:rsidRP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Code reviews, team management.</w:t>
      </w:r>
    </w:p>
    <w:p w14:paraId="0B4A1E08" w14:textId="77777777" w:rsidR="005D7C1B" w:rsidRPr="005D7C1B" w:rsidRDefault="00263219" w:rsidP="005D7C1B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Environment: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C#, MS SQL Server, Ajax, jQuery,</w:t>
      </w:r>
      <w:r w:rsidR="005C0960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AngularJS, Web Services, HTML, CSS</w:t>
      </w:r>
      <w:r w:rsidR="00933728">
        <w:rPr>
          <w:rFonts w:ascii="Book Antiqua" w:hAnsi="Book Antiqua" w:cs="Book Antiqua"/>
          <w:color w:val="000000"/>
          <w:spacing w:val="0"/>
          <w:sz w:val="20"/>
          <w:szCs w:val="20"/>
        </w:rPr>
        <w:t>, Bootstrap</w:t>
      </w:r>
    </w:p>
    <w:p w14:paraId="356ED287" w14:textId="77777777" w:rsidR="005D7C1B" w:rsidRDefault="005D7C1B" w:rsidP="005D7C1B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14:paraId="778F52AA" w14:textId="77777777" w:rsidR="005D7C1B" w:rsidRDefault="005D7C1B" w:rsidP="005D7C1B">
      <w:pPr>
        <w:pStyle w:val="Heading-5"/>
        <w:widowControl w:val="0"/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14:paraId="50634ADA" w14:textId="77777777" w:rsidR="005D7C1B" w:rsidRDefault="005D7C1B" w:rsidP="005D7C1B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Project: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Agilecockpit</w:t>
      </w:r>
      <w:r w:rsidRPr="006666F0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August 2017</w:t>
      </w:r>
      <w:r w:rsidR="007C1738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- Present</w:t>
      </w:r>
    </w:p>
    <w:p w14:paraId="0C3B7A38" w14:textId="1659931F" w:rsidR="005D7C1B" w:rsidRDefault="005D7C1B" w:rsidP="005D7C1B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</w:t>
      </w:r>
      <w:r w:rsidR="00B62C55"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Developer</w:t>
      </w:r>
    </w:p>
    <w:p w14:paraId="60CC74D5" w14:textId="77777777" w:rsidR="005D7C1B" w:rsidRDefault="005D7C1B" w:rsidP="005D7C1B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14:paraId="1EAAFBF4" w14:textId="77777777" w:rsidR="005D7C1B" w:rsidRPr="006666F0" w:rsidRDefault="005D7C1B" w:rsidP="005D7C1B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Scrum based software lifecycle management tool. Also provides several other tools for managing organization level tasks.</w:t>
      </w:r>
    </w:p>
    <w:p w14:paraId="20907AB0" w14:textId="77777777" w:rsidR="005D7C1B" w:rsidRDefault="005D7C1B" w:rsidP="005D7C1B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</w:pPr>
    </w:p>
    <w:p w14:paraId="61BF6A82" w14:textId="77777777" w:rsidR="005D7C1B" w:rsidRDefault="005D7C1B" w:rsidP="005D7C1B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</w:t>
      </w:r>
      <w:r w:rsidR="000179C3" w:rsidRPr="000179C3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Developing front screens/ UI for the various apps that are part of Agilecockpit</w:t>
      </w:r>
      <w:r w:rsidR="000179C3"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>.</w:t>
      </w:r>
    </w:p>
    <w:p w14:paraId="0765DC64" w14:textId="77777777" w:rsidR="005D7C1B" w:rsidRDefault="005D7C1B" w:rsidP="005D7C1B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Environment: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HTML5, CSS, </w:t>
      </w:r>
      <w:r w:rsidR="007C1738">
        <w:rPr>
          <w:rFonts w:ascii="Book Antiqua" w:hAnsi="Book Antiqua" w:cs="Book Antiqua"/>
          <w:color w:val="000000"/>
          <w:spacing w:val="0"/>
          <w:sz w:val="20"/>
          <w:szCs w:val="20"/>
        </w:rPr>
        <w:t>JavaScript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, SCSS</w:t>
      </w:r>
      <w:r w:rsidR="007C1738">
        <w:rPr>
          <w:rFonts w:ascii="Book Antiqua" w:hAnsi="Book Antiqua" w:cs="Book Antiqua"/>
          <w:color w:val="000000"/>
          <w:spacing w:val="0"/>
          <w:sz w:val="20"/>
          <w:szCs w:val="20"/>
        </w:rPr>
        <w:t>, jQuery</w:t>
      </w:r>
    </w:p>
    <w:p w14:paraId="69C48FAA" w14:textId="77777777" w:rsidR="005D7C1B" w:rsidRPr="005D7C1B" w:rsidRDefault="005D7C1B" w:rsidP="005D7C1B">
      <w:pPr>
        <w:pStyle w:val="ListContents"/>
        <w:ind w:left="0"/>
        <w:rPr>
          <w:rFonts w:ascii="Book Antiqua" w:hAnsi="Book Antiqua" w:cs="Book Antiqua"/>
          <w:b/>
          <w:color w:val="000000"/>
          <w:sz w:val="20"/>
          <w:szCs w:val="20"/>
        </w:rPr>
      </w:pPr>
      <w:r w:rsidRPr="006C293D">
        <w:rPr>
          <w:rFonts w:ascii="Book Antiqua" w:hAnsi="Book Antiqua" w:cs="Book Antiqua"/>
          <w:b/>
          <w:color w:val="000000"/>
          <w:sz w:val="20"/>
          <w:szCs w:val="20"/>
        </w:rPr>
        <w:t xml:space="preserve">Link: </w:t>
      </w:r>
      <w:hyperlink r:id="rId19" w:history="1">
        <w:r>
          <w:rPr>
            <w:rStyle w:val="Hyperlink"/>
            <w:rFonts w:ascii="Book Antiqua" w:hAnsi="Book Antiqua" w:cs="Book Antiqua"/>
            <w:b/>
            <w:sz w:val="20"/>
            <w:szCs w:val="20"/>
          </w:rPr>
          <w:t>Agilecockpit</w:t>
        </w:r>
      </w:hyperlink>
    </w:p>
    <w:p w14:paraId="3A1FDD16" w14:textId="77777777" w:rsidR="002738E1" w:rsidRDefault="002738E1" w:rsidP="002738E1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14:paraId="73715A73" w14:textId="1D00EAAE" w:rsidR="002738E1" w:rsidRDefault="002738E1" w:rsidP="002738E1">
      <w:pPr>
        <w:pStyle w:val="Heading-5"/>
        <w:widowControl w:val="0"/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14:paraId="3FBC16CC" w14:textId="07740531" w:rsidR="00761DAC" w:rsidRDefault="00761DAC" w:rsidP="00761DAC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Project: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SBE</w:t>
      </w:r>
      <w:r w:rsidRPr="006666F0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February 2017</w:t>
      </w:r>
    </w:p>
    <w:p w14:paraId="2DC363CE" w14:textId="77777777" w:rsidR="00761DAC" w:rsidRDefault="00761DAC" w:rsidP="00761DAC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Developer</w:t>
      </w:r>
    </w:p>
    <w:p w14:paraId="3BD8AB8E" w14:textId="77777777" w:rsidR="00761DAC" w:rsidRDefault="00761DAC" w:rsidP="00761DAC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14:paraId="023A38A3" w14:textId="7F6D7DA7" w:rsidR="00761DAC" w:rsidRPr="006666F0" w:rsidRDefault="00761DAC" w:rsidP="00761DAC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An application that allows small business owners to register their business with the legal authority and open a business account with the bank.</w:t>
      </w:r>
    </w:p>
    <w:p w14:paraId="0E9B74B9" w14:textId="77777777" w:rsidR="00761DAC" w:rsidRDefault="00761DAC" w:rsidP="00761DAC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</w:pPr>
    </w:p>
    <w:p w14:paraId="7CD996D3" w14:textId="77777777" w:rsidR="00761DAC" w:rsidRDefault="00761DAC" w:rsidP="00761DAC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Developer.</w:t>
      </w:r>
    </w:p>
    <w:p w14:paraId="100DE3B0" w14:textId="394BDF68" w:rsidR="00761DAC" w:rsidRPr="00761DAC" w:rsidRDefault="00761DAC" w:rsidP="00761DAC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Environment: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HTML5, CSS, SCSS, JavaScript, Angular, Adobe Analytics</w:t>
      </w:r>
    </w:p>
    <w:sectPr w:rsidR="00761DAC" w:rsidRPr="00761DAC" w:rsidSect="00630826">
      <w:headerReference w:type="default" r:id="rId20"/>
      <w:footerReference w:type="default" r:id="rId21"/>
      <w:pgSz w:w="12240" w:h="15840"/>
      <w:pgMar w:top="776" w:right="1008" w:bottom="776" w:left="1020" w:header="0" w:footer="288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66BFF" w14:textId="77777777" w:rsidR="009D4C1E" w:rsidRDefault="009D4C1E">
      <w:r>
        <w:separator/>
      </w:r>
    </w:p>
  </w:endnote>
  <w:endnote w:type="continuationSeparator" w:id="0">
    <w:p w14:paraId="7DAA91C6" w14:textId="77777777" w:rsidR="009D4C1E" w:rsidRDefault="009D4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tique Olive">
    <w:altName w:val="Arial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65DDC" w14:textId="77777777" w:rsidR="00263219" w:rsidRDefault="00263219">
    <w:pPr>
      <w:pStyle w:val="Footer"/>
      <w:tabs>
        <w:tab w:val="right" w:pos="-4500"/>
        <w:tab w:val="right" w:pos="10224"/>
      </w:tabs>
    </w:pPr>
    <w:r>
      <w:rPr>
        <w:rFonts w:ascii="Book Antiqua" w:hAnsi="Book Antiqua" w:cs="Book Antiqua"/>
        <w:bCs/>
        <w:sz w:val="20"/>
        <w:szCs w:val="20"/>
        <w:lang w:val="pt-PT"/>
      </w:rPr>
      <w:tab/>
    </w:r>
    <w:r w:rsidR="002F5905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2F5905">
      <w:rPr>
        <w:rStyle w:val="PageNumber"/>
        <w:sz w:val="20"/>
      </w:rPr>
      <w:fldChar w:fldCharType="separate"/>
    </w:r>
    <w:r w:rsidR="001D7ADF">
      <w:rPr>
        <w:rStyle w:val="PageNumber"/>
        <w:noProof/>
        <w:sz w:val="20"/>
      </w:rPr>
      <w:t>1</w:t>
    </w:r>
    <w:r w:rsidR="002F5905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B9D04" w14:textId="77777777" w:rsidR="009D4C1E" w:rsidRDefault="009D4C1E">
      <w:r>
        <w:separator/>
      </w:r>
    </w:p>
  </w:footnote>
  <w:footnote w:type="continuationSeparator" w:id="0">
    <w:p w14:paraId="614C3E26" w14:textId="77777777" w:rsidR="009D4C1E" w:rsidRDefault="009D4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FE229" w14:textId="77777777" w:rsidR="00263219" w:rsidRPr="00D3651E" w:rsidRDefault="00D3651E" w:rsidP="00D3651E">
    <w:pPr>
      <w:pStyle w:val="Header"/>
    </w:pPr>
    <w:r>
      <w:tab/>
    </w:r>
    <w:r w:rsidR="00EB5C0C">
      <w:t xml:space="preserve"> </w:t>
    </w:r>
    <w:r w:rsidR="00EB5C0C">
      <w:tab/>
    </w:r>
    <w:r w:rsidR="00EB5C0C">
      <w:tab/>
    </w:r>
    <w:r w:rsidR="00EB5C0C">
      <w:tab/>
    </w:r>
    <w:r w:rsidR="00EB5C0C">
      <w:tab/>
    </w:r>
    <w:r w:rsidR="00EB5C0C">
      <w:tab/>
    </w:r>
    <w:r w:rsidR="00E1022F">
      <w:t xml:space="preserve">        </w:t>
    </w:r>
    <w:r w:rsidR="00E1022F">
      <w:tab/>
    </w:r>
    <w:r w:rsidR="00E1022F">
      <w:tab/>
    </w:r>
    <w:r w:rsidR="00E1022F">
      <w:tab/>
    </w:r>
    <w:r w:rsidR="00E1022F">
      <w:tab/>
    </w:r>
    <w:r w:rsidR="00E1022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i w:val="0"/>
        <w:color w:val="808080"/>
        <w:sz w:val="12"/>
        <w:szCs w:val="12"/>
        <w:lang w:val="en-U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  <w:szCs w:val="20"/>
        <w:lang w:val="en-U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216"/>
        </w:tabs>
        <w:ind w:left="432" w:hanging="216"/>
      </w:pPr>
      <w:rPr>
        <w:rFonts w:ascii="Courier New" w:hAnsi="Courier New" w:cs="Symbol" w:hint="default"/>
        <w:color w:val="000000"/>
        <w:sz w:val="20"/>
        <w:szCs w:val="20"/>
      </w:rPr>
    </w:lvl>
  </w:abstractNum>
  <w:abstractNum w:abstractNumId="5" w15:restartNumberingAfterBreak="0">
    <w:nsid w:val="074338B3"/>
    <w:multiLevelType w:val="hybridMultilevel"/>
    <w:tmpl w:val="AF8893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A702BE"/>
    <w:multiLevelType w:val="hybridMultilevel"/>
    <w:tmpl w:val="E6480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A49F3"/>
    <w:multiLevelType w:val="hybridMultilevel"/>
    <w:tmpl w:val="62E0A41E"/>
    <w:lvl w:ilvl="0" w:tplc="B82026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5C50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283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E6DB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4FB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2C03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024B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74D6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4292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06260"/>
    <w:multiLevelType w:val="hybridMultilevel"/>
    <w:tmpl w:val="A9B4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47361"/>
    <w:multiLevelType w:val="hybridMultilevel"/>
    <w:tmpl w:val="53C892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92922"/>
    <w:multiLevelType w:val="hybridMultilevel"/>
    <w:tmpl w:val="8F16D9E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06B7B"/>
    <w:multiLevelType w:val="hybridMultilevel"/>
    <w:tmpl w:val="4A9CA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76F2E"/>
    <w:multiLevelType w:val="hybridMultilevel"/>
    <w:tmpl w:val="1DBC2A8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55F5C"/>
    <w:multiLevelType w:val="hybridMultilevel"/>
    <w:tmpl w:val="3A5AE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11"/>
  </w:num>
  <w:num w:numId="9">
    <w:abstractNumId w:val="6"/>
  </w:num>
  <w:num w:numId="10">
    <w:abstractNumId w:val="8"/>
  </w:num>
  <w:num w:numId="11">
    <w:abstractNumId w:val="13"/>
  </w:num>
  <w:num w:numId="12">
    <w:abstractNumId w:val="5"/>
  </w:num>
  <w:num w:numId="13">
    <w:abstractNumId w:val="1"/>
  </w:num>
  <w:num w:numId="14">
    <w:abstractNumId w:val="10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20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7DC8"/>
    <w:rsid w:val="000179C3"/>
    <w:rsid w:val="000444BD"/>
    <w:rsid w:val="00057221"/>
    <w:rsid w:val="0006681B"/>
    <w:rsid w:val="0007009A"/>
    <w:rsid w:val="000C78AD"/>
    <w:rsid w:val="00116D50"/>
    <w:rsid w:val="00121B99"/>
    <w:rsid w:val="00180641"/>
    <w:rsid w:val="001D6AB0"/>
    <w:rsid w:val="001D7ADF"/>
    <w:rsid w:val="00227F29"/>
    <w:rsid w:val="002346D6"/>
    <w:rsid w:val="00241DD1"/>
    <w:rsid w:val="00263219"/>
    <w:rsid w:val="002738E1"/>
    <w:rsid w:val="00273B77"/>
    <w:rsid w:val="002A472E"/>
    <w:rsid w:val="002B4F8D"/>
    <w:rsid w:val="002E0D03"/>
    <w:rsid w:val="002E1BC7"/>
    <w:rsid w:val="002F5905"/>
    <w:rsid w:val="00305789"/>
    <w:rsid w:val="00311637"/>
    <w:rsid w:val="0032532C"/>
    <w:rsid w:val="003278FB"/>
    <w:rsid w:val="004161B0"/>
    <w:rsid w:val="00461F92"/>
    <w:rsid w:val="0046455D"/>
    <w:rsid w:val="00476DA2"/>
    <w:rsid w:val="00477DC8"/>
    <w:rsid w:val="004A1455"/>
    <w:rsid w:val="004B61E0"/>
    <w:rsid w:val="004C16DF"/>
    <w:rsid w:val="004E344F"/>
    <w:rsid w:val="0054054D"/>
    <w:rsid w:val="005658FD"/>
    <w:rsid w:val="005C0960"/>
    <w:rsid w:val="005D7C1B"/>
    <w:rsid w:val="005F23A7"/>
    <w:rsid w:val="0061103D"/>
    <w:rsid w:val="00630826"/>
    <w:rsid w:val="00635F93"/>
    <w:rsid w:val="006666F0"/>
    <w:rsid w:val="00685BE3"/>
    <w:rsid w:val="006C051F"/>
    <w:rsid w:val="006C293D"/>
    <w:rsid w:val="006D4536"/>
    <w:rsid w:val="006D6111"/>
    <w:rsid w:val="006E1161"/>
    <w:rsid w:val="00702297"/>
    <w:rsid w:val="00722C19"/>
    <w:rsid w:val="00731FCF"/>
    <w:rsid w:val="00745E83"/>
    <w:rsid w:val="00754B4B"/>
    <w:rsid w:val="0075688C"/>
    <w:rsid w:val="00761DAC"/>
    <w:rsid w:val="00767FF1"/>
    <w:rsid w:val="007977C2"/>
    <w:rsid w:val="007A3EF8"/>
    <w:rsid w:val="007A5D50"/>
    <w:rsid w:val="007C13A5"/>
    <w:rsid w:val="007C1738"/>
    <w:rsid w:val="008731CD"/>
    <w:rsid w:val="00891F6A"/>
    <w:rsid w:val="00892E3C"/>
    <w:rsid w:val="008A710B"/>
    <w:rsid w:val="008B72C4"/>
    <w:rsid w:val="008C23FC"/>
    <w:rsid w:val="00903DB6"/>
    <w:rsid w:val="00933728"/>
    <w:rsid w:val="00990DCD"/>
    <w:rsid w:val="009A470D"/>
    <w:rsid w:val="009A70F5"/>
    <w:rsid w:val="009D4C1E"/>
    <w:rsid w:val="009F0045"/>
    <w:rsid w:val="009F118A"/>
    <w:rsid w:val="00A042CD"/>
    <w:rsid w:val="00A11B7F"/>
    <w:rsid w:val="00A63E10"/>
    <w:rsid w:val="00A82F64"/>
    <w:rsid w:val="00AB4EFC"/>
    <w:rsid w:val="00B007D1"/>
    <w:rsid w:val="00B03DA8"/>
    <w:rsid w:val="00B127E8"/>
    <w:rsid w:val="00B174E7"/>
    <w:rsid w:val="00B22297"/>
    <w:rsid w:val="00B41C3A"/>
    <w:rsid w:val="00B47737"/>
    <w:rsid w:val="00B62C55"/>
    <w:rsid w:val="00B81D97"/>
    <w:rsid w:val="00B8445C"/>
    <w:rsid w:val="00BD3AF5"/>
    <w:rsid w:val="00BE2F89"/>
    <w:rsid w:val="00BF193F"/>
    <w:rsid w:val="00C37EDE"/>
    <w:rsid w:val="00C6484C"/>
    <w:rsid w:val="00C65F36"/>
    <w:rsid w:val="00CA7925"/>
    <w:rsid w:val="00CB348B"/>
    <w:rsid w:val="00CC4EA4"/>
    <w:rsid w:val="00CD03F1"/>
    <w:rsid w:val="00CD112C"/>
    <w:rsid w:val="00CD411B"/>
    <w:rsid w:val="00CE4521"/>
    <w:rsid w:val="00CF69D4"/>
    <w:rsid w:val="00D3651E"/>
    <w:rsid w:val="00D824EC"/>
    <w:rsid w:val="00DA0E54"/>
    <w:rsid w:val="00DF30AE"/>
    <w:rsid w:val="00E0419C"/>
    <w:rsid w:val="00E1022F"/>
    <w:rsid w:val="00E22725"/>
    <w:rsid w:val="00E656E6"/>
    <w:rsid w:val="00E74FF2"/>
    <w:rsid w:val="00E855A9"/>
    <w:rsid w:val="00EA0042"/>
    <w:rsid w:val="00EB5C0C"/>
    <w:rsid w:val="00EE002D"/>
    <w:rsid w:val="00EE0F66"/>
    <w:rsid w:val="00F36706"/>
    <w:rsid w:val="00F7401E"/>
    <w:rsid w:val="00F926CC"/>
    <w:rsid w:val="00FB7FBB"/>
    <w:rsid w:val="00FC0F24"/>
    <w:rsid w:val="00FC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1AF9C2"/>
  <w15:docId w15:val="{BA898EBC-8491-4DA1-84FC-62F6BD5E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47737"/>
    <w:pPr>
      <w:suppressAutoHyphens/>
    </w:pPr>
    <w:rPr>
      <w:sz w:val="24"/>
      <w:szCs w:val="24"/>
      <w:lang w:eastAsia="ar-SA"/>
    </w:rPr>
  </w:style>
  <w:style w:type="paragraph" w:styleId="Heading3">
    <w:name w:val="heading 3"/>
    <w:basedOn w:val="Normal"/>
    <w:next w:val="Normal"/>
    <w:qFormat/>
    <w:rsid w:val="00B47737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B47737"/>
    <w:pPr>
      <w:keepNext/>
      <w:numPr>
        <w:ilvl w:val="4"/>
        <w:numId w:val="1"/>
      </w:numPr>
      <w:shd w:val="clear" w:color="auto" w:fill="E5E5E5"/>
      <w:spacing w:before="240"/>
      <w:jc w:val="both"/>
      <w:outlineLvl w:val="4"/>
    </w:pPr>
    <w:rPr>
      <w:rFonts w:ascii="Antique Olive" w:hAnsi="Antique Olive" w:cs="Antique Olive"/>
      <w:b/>
      <w:smallCaps/>
      <w:sz w:val="20"/>
      <w:szCs w:val="20"/>
      <w:u w:val="word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B47737"/>
    <w:rPr>
      <w:rFonts w:ascii="Symbol" w:hAnsi="Symbol" w:cs="Symbol"/>
    </w:rPr>
  </w:style>
  <w:style w:type="character" w:customStyle="1" w:styleId="WW8Num1z1">
    <w:name w:val="WW8Num1z1"/>
    <w:rsid w:val="00B47737"/>
  </w:style>
  <w:style w:type="character" w:customStyle="1" w:styleId="WW8Num1z2">
    <w:name w:val="WW8Num1z2"/>
    <w:rsid w:val="00B47737"/>
  </w:style>
  <w:style w:type="character" w:customStyle="1" w:styleId="WW8Num1z3">
    <w:name w:val="WW8Num1z3"/>
    <w:rsid w:val="00B47737"/>
  </w:style>
  <w:style w:type="character" w:customStyle="1" w:styleId="WW8Num1z4">
    <w:name w:val="WW8Num1z4"/>
    <w:rsid w:val="00B47737"/>
  </w:style>
  <w:style w:type="character" w:customStyle="1" w:styleId="WW8Num1z5">
    <w:name w:val="WW8Num1z5"/>
    <w:rsid w:val="00B47737"/>
  </w:style>
  <w:style w:type="character" w:customStyle="1" w:styleId="WW8Num1z6">
    <w:name w:val="WW8Num1z6"/>
    <w:rsid w:val="00B47737"/>
  </w:style>
  <w:style w:type="character" w:customStyle="1" w:styleId="WW8Num1z7">
    <w:name w:val="WW8Num1z7"/>
    <w:rsid w:val="00B47737"/>
  </w:style>
  <w:style w:type="character" w:customStyle="1" w:styleId="WW8Num1z8">
    <w:name w:val="WW8Num1z8"/>
    <w:rsid w:val="00B47737"/>
  </w:style>
  <w:style w:type="character" w:customStyle="1" w:styleId="WW8Num2z0">
    <w:name w:val="WW8Num2z0"/>
    <w:rsid w:val="00B47737"/>
    <w:rPr>
      <w:rFonts w:ascii="Symbol" w:hAnsi="Symbol" w:cs="Symbol"/>
    </w:rPr>
  </w:style>
  <w:style w:type="character" w:customStyle="1" w:styleId="WW8Num3z0">
    <w:name w:val="WW8Num3z0"/>
    <w:rsid w:val="00B47737"/>
    <w:rPr>
      <w:rFonts w:ascii="Symbol" w:hAnsi="Symbol" w:cs="Symbol" w:hint="default"/>
      <w:b w:val="0"/>
      <w:i w:val="0"/>
      <w:color w:val="808080"/>
      <w:sz w:val="12"/>
      <w:szCs w:val="12"/>
      <w:lang w:val="en-US"/>
    </w:rPr>
  </w:style>
  <w:style w:type="character" w:customStyle="1" w:styleId="WW8Num4z0">
    <w:name w:val="WW8Num4z0"/>
    <w:rsid w:val="00B47737"/>
    <w:rPr>
      <w:rFonts w:ascii="Symbol" w:hAnsi="Symbol" w:cs="Symbol" w:hint="default"/>
      <w:color w:val="000000"/>
      <w:sz w:val="20"/>
      <w:szCs w:val="20"/>
      <w:lang w:val="en-US"/>
    </w:rPr>
  </w:style>
  <w:style w:type="character" w:customStyle="1" w:styleId="WW8Num5z0">
    <w:name w:val="WW8Num5z0"/>
    <w:rsid w:val="00B47737"/>
    <w:rPr>
      <w:rFonts w:ascii="Symbol" w:hAnsi="Symbol" w:cs="Symbol" w:hint="default"/>
      <w:color w:val="000000"/>
      <w:sz w:val="20"/>
      <w:szCs w:val="20"/>
    </w:rPr>
  </w:style>
  <w:style w:type="character" w:customStyle="1" w:styleId="WW8Num3z2">
    <w:name w:val="WW8Num3z2"/>
    <w:rsid w:val="00B47737"/>
    <w:rPr>
      <w:rFonts w:ascii="Wingdings" w:hAnsi="Wingdings" w:cs="Wingdings" w:hint="default"/>
    </w:rPr>
  </w:style>
  <w:style w:type="character" w:customStyle="1" w:styleId="WW8Num3z3">
    <w:name w:val="WW8Num3z3"/>
    <w:rsid w:val="00B47737"/>
    <w:rPr>
      <w:rFonts w:ascii="Symbol" w:hAnsi="Symbol" w:cs="Symbol" w:hint="default"/>
    </w:rPr>
  </w:style>
  <w:style w:type="character" w:customStyle="1" w:styleId="WW8Num3z4">
    <w:name w:val="WW8Num3z4"/>
    <w:rsid w:val="00B47737"/>
    <w:rPr>
      <w:rFonts w:ascii="Courier New" w:hAnsi="Courier New" w:cs="Courier New" w:hint="default"/>
    </w:rPr>
  </w:style>
  <w:style w:type="character" w:customStyle="1" w:styleId="WW8Num4z1">
    <w:name w:val="WW8Num4z1"/>
    <w:rsid w:val="00B47737"/>
    <w:rPr>
      <w:rFonts w:ascii="Courier New" w:hAnsi="Courier New" w:cs="Courier New" w:hint="default"/>
    </w:rPr>
  </w:style>
  <w:style w:type="character" w:customStyle="1" w:styleId="WW8Num4z2">
    <w:name w:val="WW8Num4z2"/>
    <w:rsid w:val="00B47737"/>
    <w:rPr>
      <w:rFonts w:ascii="Wingdings" w:hAnsi="Wingdings" w:cs="Wingdings" w:hint="default"/>
    </w:rPr>
  </w:style>
  <w:style w:type="character" w:customStyle="1" w:styleId="WW8Num5z1">
    <w:name w:val="WW8Num5z1"/>
    <w:rsid w:val="00B47737"/>
    <w:rPr>
      <w:rFonts w:ascii="Courier New" w:hAnsi="Courier New" w:cs="Courier New" w:hint="default"/>
    </w:rPr>
  </w:style>
  <w:style w:type="character" w:customStyle="1" w:styleId="WW8Num5z2">
    <w:name w:val="WW8Num5z2"/>
    <w:rsid w:val="00B47737"/>
    <w:rPr>
      <w:rFonts w:ascii="Wingdings" w:hAnsi="Wingdings" w:cs="Wingdings" w:hint="default"/>
    </w:rPr>
  </w:style>
  <w:style w:type="character" w:customStyle="1" w:styleId="WW8Num6z0">
    <w:name w:val="WW8Num6z0"/>
    <w:rsid w:val="00B47737"/>
    <w:rPr>
      <w:rFonts w:ascii="Courier New" w:hAnsi="Courier New" w:cs="Courier New" w:hint="default"/>
      <w:b w:val="0"/>
      <w:i w:val="0"/>
      <w:color w:val="auto"/>
      <w:spacing w:val="0"/>
      <w:sz w:val="20"/>
      <w:szCs w:val="20"/>
    </w:rPr>
  </w:style>
  <w:style w:type="character" w:customStyle="1" w:styleId="WW8Num6z1">
    <w:name w:val="WW8Num6z1"/>
    <w:rsid w:val="00B47737"/>
    <w:rPr>
      <w:rFonts w:ascii="Symbol" w:hAnsi="Symbol" w:cs="Symbol" w:hint="default"/>
      <w:b w:val="0"/>
      <w:i w:val="0"/>
      <w:color w:val="808080"/>
      <w:sz w:val="12"/>
      <w:szCs w:val="12"/>
    </w:rPr>
  </w:style>
  <w:style w:type="character" w:customStyle="1" w:styleId="WW8Num6z2">
    <w:name w:val="WW8Num6z2"/>
    <w:rsid w:val="00B47737"/>
    <w:rPr>
      <w:rFonts w:ascii="Wingdings" w:hAnsi="Wingdings" w:cs="Wingdings" w:hint="default"/>
    </w:rPr>
  </w:style>
  <w:style w:type="character" w:customStyle="1" w:styleId="WW8Num6z3">
    <w:name w:val="WW8Num6z3"/>
    <w:rsid w:val="00B47737"/>
    <w:rPr>
      <w:rFonts w:ascii="Symbol" w:hAnsi="Symbol" w:cs="Symbol" w:hint="default"/>
    </w:rPr>
  </w:style>
  <w:style w:type="character" w:customStyle="1" w:styleId="WW8Num6z4">
    <w:name w:val="WW8Num6z4"/>
    <w:rsid w:val="00B47737"/>
    <w:rPr>
      <w:rFonts w:ascii="Courier New" w:hAnsi="Courier New" w:cs="Courier New" w:hint="default"/>
    </w:rPr>
  </w:style>
  <w:style w:type="character" w:customStyle="1" w:styleId="Book">
    <w:name w:val="Book"/>
    <w:rsid w:val="00B47737"/>
    <w:rPr>
      <w:rFonts w:ascii="Book Antiqua" w:hAnsi="Book Antiqua" w:cs="Book Antiqua"/>
      <w:position w:val="0"/>
      <w:sz w:val="20"/>
      <w:vertAlign w:val="baseline"/>
      <w:lang w:val="en-GB"/>
    </w:rPr>
  </w:style>
  <w:style w:type="character" w:styleId="PageNumber">
    <w:name w:val="page number"/>
    <w:basedOn w:val="DefaultParagraphFont"/>
    <w:rsid w:val="00B47737"/>
  </w:style>
  <w:style w:type="character" w:customStyle="1" w:styleId="Heading3Char">
    <w:name w:val="Heading 3 Char"/>
    <w:rsid w:val="00B47737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styleId="Hyperlink">
    <w:name w:val="Hyperlink"/>
    <w:rsid w:val="00B47737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B4773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B47737"/>
    <w:rPr>
      <w:rFonts w:ascii="Verdana" w:hAnsi="Verdana" w:cs="Verdana"/>
      <w:sz w:val="20"/>
      <w:szCs w:val="20"/>
    </w:rPr>
  </w:style>
  <w:style w:type="paragraph" w:styleId="List">
    <w:name w:val="List"/>
    <w:basedOn w:val="BodyText"/>
    <w:rsid w:val="00B47737"/>
    <w:rPr>
      <w:rFonts w:cs="Mangal"/>
    </w:rPr>
  </w:style>
  <w:style w:type="paragraph" w:styleId="Caption">
    <w:name w:val="caption"/>
    <w:basedOn w:val="Normal"/>
    <w:qFormat/>
    <w:rsid w:val="00B47737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B47737"/>
    <w:pPr>
      <w:suppressLineNumbers/>
    </w:pPr>
    <w:rPr>
      <w:rFonts w:cs="Mangal"/>
    </w:rPr>
  </w:style>
  <w:style w:type="paragraph" w:styleId="Header">
    <w:name w:val="header"/>
    <w:basedOn w:val="Normal"/>
    <w:rsid w:val="00B47737"/>
  </w:style>
  <w:style w:type="paragraph" w:styleId="Footer">
    <w:name w:val="footer"/>
    <w:basedOn w:val="Normal"/>
    <w:rsid w:val="00B47737"/>
  </w:style>
  <w:style w:type="paragraph" w:styleId="BodyTextIndent">
    <w:name w:val="Body Text Indent"/>
    <w:basedOn w:val="Normal"/>
    <w:rsid w:val="00B47737"/>
    <w:pPr>
      <w:spacing w:before="40" w:after="120"/>
      <w:ind w:left="360"/>
    </w:pPr>
    <w:rPr>
      <w:rFonts w:ascii="Arial" w:hAnsi="Arial" w:cs="Arial"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47737"/>
    <w:pPr>
      <w:ind w:left="720"/>
    </w:pPr>
  </w:style>
  <w:style w:type="paragraph" w:customStyle="1" w:styleId="Heading-5">
    <w:name w:val="Heading - 5"/>
    <w:basedOn w:val="Heading3"/>
    <w:rsid w:val="00B47737"/>
    <w:pPr>
      <w:keepNext w:val="0"/>
      <w:numPr>
        <w:ilvl w:val="0"/>
        <w:numId w:val="0"/>
      </w:numPr>
      <w:suppressAutoHyphens w:val="0"/>
      <w:spacing w:before="20" w:after="160" w:line="220" w:lineRule="exact"/>
    </w:pPr>
    <w:rPr>
      <w:rFonts w:ascii="Tahoma" w:hAnsi="Tahoma"/>
      <w:bCs w:val="0"/>
      <w:spacing w:val="14"/>
      <w:sz w:val="16"/>
      <w:szCs w:val="16"/>
    </w:rPr>
  </w:style>
  <w:style w:type="paragraph" w:customStyle="1" w:styleId="Bullets">
    <w:name w:val="Bullets"/>
    <w:basedOn w:val="Normal"/>
    <w:rsid w:val="00B47737"/>
    <w:pPr>
      <w:numPr>
        <w:numId w:val="2"/>
      </w:numPr>
      <w:suppressAutoHyphens w:val="0"/>
      <w:spacing w:before="40" w:after="120" w:line="220" w:lineRule="exact"/>
    </w:pPr>
    <w:rPr>
      <w:rFonts w:ascii="Tahoma" w:hAnsi="Tahoma" w:cs="Tahoma"/>
      <w:spacing w:val="10"/>
      <w:sz w:val="16"/>
      <w:szCs w:val="16"/>
    </w:rPr>
  </w:style>
  <w:style w:type="paragraph" w:customStyle="1" w:styleId="ListHeading">
    <w:name w:val="List Heading"/>
    <w:basedOn w:val="Normal"/>
    <w:next w:val="ListContents"/>
    <w:rsid w:val="00B47737"/>
    <w:pPr>
      <w:suppressAutoHyphens w:val="0"/>
      <w:ind w:left="216"/>
    </w:pPr>
    <w:rPr>
      <w:rFonts w:ascii="Tahoma" w:hAnsi="Tahoma" w:cs="Tahoma"/>
      <w:spacing w:val="10"/>
      <w:sz w:val="16"/>
      <w:szCs w:val="16"/>
    </w:rPr>
  </w:style>
  <w:style w:type="paragraph" w:customStyle="1" w:styleId="ListContents">
    <w:name w:val="List Contents"/>
    <w:basedOn w:val="Normal"/>
    <w:rsid w:val="00B47737"/>
    <w:pPr>
      <w:ind w:left="567"/>
    </w:pPr>
  </w:style>
  <w:style w:type="paragraph" w:customStyle="1" w:styleId="TableContents">
    <w:name w:val="Table Contents"/>
    <w:basedOn w:val="Normal"/>
    <w:rsid w:val="00B47737"/>
    <w:pPr>
      <w:suppressLineNumbers/>
    </w:pPr>
  </w:style>
  <w:style w:type="paragraph" w:customStyle="1" w:styleId="TableHeading">
    <w:name w:val="Table Heading"/>
    <w:basedOn w:val="TableContents"/>
    <w:rsid w:val="00B47737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A47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6666F0"/>
  </w:style>
  <w:style w:type="paragraph" w:styleId="BalloonText">
    <w:name w:val="Balloon Text"/>
    <w:basedOn w:val="Normal"/>
    <w:link w:val="BalloonTextChar"/>
    <w:uiPriority w:val="99"/>
    <w:semiHidden/>
    <w:unhideWhenUsed/>
    <w:rsid w:val="00892E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E3C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gif"/><Relationship Id="rId12" Type="http://schemas.openxmlformats.org/officeDocument/2006/relationships/hyperlink" Target="http://stackoverflow.com/users/4948483/manish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manishjanky.github.io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in.linkedin.com/in/manishjanky" TargetMode="External"/><Relationship Id="rId19" Type="http://schemas.openxmlformats.org/officeDocument/2006/relationships/hyperlink" Target="https://live.agilecockpi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github.com/manishjanky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sume\Temp\Synechron_Candidate_Template_0v3.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Synechron_Candidate_Template_0v3.4</Template>
  <TotalTime>8659</TotalTime>
  <Pages>2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Varun Sharma</vt:lpstr>
    </vt:vector>
  </TitlesOfParts>
  <Company/>
  <LinksUpToDate>false</LinksUpToDate>
  <CharactersWithSpaces>4178</CharactersWithSpaces>
  <SharedDoc>false</SharedDoc>
  <HLinks>
    <vt:vector size="78" baseType="variant">
      <vt:variant>
        <vt:i4>2687083</vt:i4>
      </vt:variant>
      <vt:variant>
        <vt:i4>48</vt:i4>
      </vt:variant>
      <vt:variant>
        <vt:i4>0</vt:i4>
      </vt:variant>
      <vt:variant>
        <vt:i4>5</vt:i4>
      </vt:variant>
      <vt:variant>
        <vt:lpwstr>https://en.wikipedia.org/wiki/Sales</vt:lpwstr>
      </vt:variant>
      <vt:variant>
        <vt:lpwstr/>
      </vt:variant>
      <vt:variant>
        <vt:i4>2097258</vt:i4>
      </vt:variant>
      <vt:variant>
        <vt:i4>45</vt:i4>
      </vt:variant>
      <vt:variant>
        <vt:i4>0</vt:i4>
      </vt:variant>
      <vt:variant>
        <vt:i4>5</vt:i4>
      </vt:variant>
      <vt:variant>
        <vt:lpwstr>https://en.wikipedia.org/wiki/Inventory</vt:lpwstr>
      </vt:variant>
      <vt:variant>
        <vt:lpwstr/>
      </vt:variant>
      <vt:variant>
        <vt:i4>2162692</vt:i4>
      </vt:variant>
      <vt:variant>
        <vt:i4>42</vt:i4>
      </vt:variant>
      <vt:variant>
        <vt:i4>0</vt:i4>
      </vt:variant>
      <vt:variant>
        <vt:i4>5</vt:i4>
      </vt:variant>
      <vt:variant>
        <vt:lpwstr>mailto:contact@sharma-varun.com?subject=Hi%20thanks%20for%20showing%20interest%20in%20my%20profile</vt:lpwstr>
      </vt:variant>
      <vt:variant>
        <vt:lpwstr/>
      </vt:variant>
      <vt:variant>
        <vt:i4>917512</vt:i4>
      </vt:variant>
      <vt:variant>
        <vt:i4>39</vt:i4>
      </vt:variant>
      <vt:variant>
        <vt:i4>0</vt:i4>
      </vt:variant>
      <vt:variant>
        <vt:i4>5</vt:i4>
      </vt:variant>
      <vt:variant>
        <vt:lpwstr>https://plus.google.com/105200079299516456273</vt:lpwstr>
      </vt:variant>
      <vt:variant>
        <vt:lpwstr/>
      </vt:variant>
      <vt:variant>
        <vt:i4>5439498</vt:i4>
      </vt:variant>
      <vt:variant>
        <vt:i4>36</vt:i4>
      </vt:variant>
      <vt:variant>
        <vt:i4>0</vt:i4>
      </vt:variant>
      <vt:variant>
        <vt:i4>5</vt:i4>
      </vt:variant>
      <vt:variant>
        <vt:lpwstr>https://twitter.com/vanisharma89</vt:lpwstr>
      </vt:variant>
      <vt:variant>
        <vt:lpwstr/>
      </vt:variant>
      <vt:variant>
        <vt:i4>3997823</vt:i4>
      </vt:variant>
      <vt:variant>
        <vt:i4>33</vt:i4>
      </vt:variant>
      <vt:variant>
        <vt:i4>0</vt:i4>
      </vt:variant>
      <vt:variant>
        <vt:i4>5</vt:i4>
      </vt:variant>
      <vt:variant>
        <vt:lpwstr>https://www.facebook.com/vani.sharma.68</vt:lpwstr>
      </vt:variant>
      <vt:variant>
        <vt:lpwstr/>
      </vt:variant>
      <vt:variant>
        <vt:i4>5374047</vt:i4>
      </vt:variant>
      <vt:variant>
        <vt:i4>27</vt:i4>
      </vt:variant>
      <vt:variant>
        <vt:i4>0</vt:i4>
      </vt:variant>
      <vt:variant>
        <vt:i4>5</vt:i4>
      </vt:variant>
      <vt:variant>
        <vt:lpwstr>https://www.linkedin.com/in/varunsharma14</vt:lpwstr>
      </vt:variant>
      <vt:variant>
        <vt:lpwstr/>
      </vt:variant>
      <vt:variant>
        <vt:i4>2555940</vt:i4>
      </vt:variant>
      <vt:variant>
        <vt:i4>21</vt:i4>
      </vt:variant>
      <vt:variant>
        <vt:i4>0</vt:i4>
      </vt:variant>
      <vt:variant>
        <vt:i4>5</vt:i4>
      </vt:variant>
      <vt:variant>
        <vt:lpwstr>http://famousplacesinworld.com/</vt:lpwstr>
      </vt:variant>
      <vt:variant>
        <vt:lpwstr/>
      </vt:variant>
      <vt:variant>
        <vt:i4>196630</vt:i4>
      </vt:variant>
      <vt:variant>
        <vt:i4>15</vt:i4>
      </vt:variant>
      <vt:variant>
        <vt:i4>0</vt:i4>
      </vt:variant>
      <vt:variant>
        <vt:i4>5</vt:i4>
      </vt:variant>
      <vt:variant>
        <vt:lpwstr>http://sharma-varun.com/</vt:lpwstr>
      </vt:variant>
      <vt:variant>
        <vt:lpwstr/>
      </vt:variant>
      <vt:variant>
        <vt:i4>917512</vt:i4>
      </vt:variant>
      <vt:variant>
        <vt:i4>12</vt:i4>
      </vt:variant>
      <vt:variant>
        <vt:i4>0</vt:i4>
      </vt:variant>
      <vt:variant>
        <vt:i4>5</vt:i4>
      </vt:variant>
      <vt:variant>
        <vt:lpwstr>https://plus.google.com/105200079299516456273</vt:lpwstr>
      </vt:variant>
      <vt:variant>
        <vt:lpwstr/>
      </vt:variant>
      <vt:variant>
        <vt:i4>3997823</vt:i4>
      </vt:variant>
      <vt:variant>
        <vt:i4>6</vt:i4>
      </vt:variant>
      <vt:variant>
        <vt:i4>0</vt:i4>
      </vt:variant>
      <vt:variant>
        <vt:i4>5</vt:i4>
      </vt:variant>
      <vt:variant>
        <vt:lpwstr>https://www.facebook.com/vani.sharma.68</vt:lpwstr>
      </vt:variant>
      <vt:variant>
        <vt:lpwstr/>
      </vt:variant>
      <vt:variant>
        <vt:i4>2555940</vt:i4>
      </vt:variant>
      <vt:variant>
        <vt:i4>3</vt:i4>
      </vt:variant>
      <vt:variant>
        <vt:i4>0</vt:i4>
      </vt:variant>
      <vt:variant>
        <vt:i4>5</vt:i4>
      </vt:variant>
      <vt:variant>
        <vt:lpwstr>http://famousplacesinworld.com/</vt:lpwstr>
      </vt:variant>
      <vt:variant>
        <vt:lpwstr/>
      </vt:variant>
      <vt:variant>
        <vt:i4>196630</vt:i4>
      </vt:variant>
      <vt:variant>
        <vt:i4>0</vt:i4>
      </vt:variant>
      <vt:variant>
        <vt:i4>0</vt:i4>
      </vt:variant>
      <vt:variant>
        <vt:i4>5</vt:i4>
      </vt:variant>
      <vt:variant>
        <vt:lpwstr>http://sharma-varun.com/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Varun Sharma</dc:title>
  <dc:subject/>
  <dc:creator>Varun Sharma</dc:creator>
  <cp:keywords/>
  <cp:lastModifiedBy>Manish Kumar</cp:lastModifiedBy>
  <cp:revision>404</cp:revision>
  <cp:lastPrinted>2016-05-16T17:56:00Z</cp:lastPrinted>
  <dcterms:created xsi:type="dcterms:W3CDTF">2016-11-26T05:44:00Z</dcterms:created>
  <dcterms:modified xsi:type="dcterms:W3CDTF">2019-09-20T04:40:00Z</dcterms:modified>
</cp:coreProperties>
</file>